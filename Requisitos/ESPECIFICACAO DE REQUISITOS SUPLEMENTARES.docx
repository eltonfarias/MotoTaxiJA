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95F59">
      <w:pPr>
        <w:pStyle w:val="Ttulo"/>
      </w:pPr>
      <w:r>
        <w:t>MotoTaxiJÁ</w:t>
      </w:r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 w:rsidR="000C3965">
        <w:t>Cadastrar</w:t>
      </w:r>
      <w:r w:rsidRPr="001F42B5">
        <w:t xml:space="preserve"> moto taxistas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Pr="00613913">
        <w:t xml:space="preserve"> (não cadastrado) possa se cadastrar e assim ter acesso </w:t>
      </w:r>
      <w:r>
        <w:t xml:space="preserve">a usabilidade do sistema MotoTaxiJÁ. </w:t>
      </w:r>
    </w:p>
    <w:p w:rsidR="00285ED7" w:rsidRDefault="00285ED7">
      <w:pPr>
        <w:pStyle w:val="Ttulo1"/>
      </w:pPr>
      <w:r>
        <w:t>Descrição dos Atores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>Moto taxista não cadastrado</w:t>
      </w:r>
    </w:p>
    <w:p w:rsidR="00285ED7" w:rsidRDefault="00285ED7">
      <w:pPr>
        <w:pStyle w:val="Ttulo1"/>
      </w:pPr>
      <w:r>
        <w:t>Pré-condições</w:t>
      </w:r>
    </w:p>
    <w:p w:rsidR="003C0FD7" w:rsidRDefault="00613913" w:rsidP="003C0FD7">
      <w:pPr>
        <w:pStyle w:val="Corpodetexto"/>
      </w:pPr>
      <w:r w:rsidRPr="00613913">
        <w:rPr>
          <w:sz w:val="24"/>
          <w:szCs w:val="24"/>
          <w:lang w:eastAsia="pt-BR"/>
        </w:rPr>
        <w:t>Acesso à funci</w:t>
      </w:r>
      <w:r>
        <w:rPr>
          <w:sz w:val="24"/>
          <w:szCs w:val="24"/>
          <w:lang w:eastAsia="pt-BR"/>
        </w:rPr>
        <w:t>onalidade de cadastro de moto taxista</w:t>
      </w:r>
      <w:r w:rsidRPr="00613913">
        <w:rPr>
          <w:sz w:val="24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5C17E2" w:rsidRDefault="005A2E3F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5C17E2" w:rsidRPr="005C17E2">
        <w:rPr>
          <w:sz w:val="24"/>
          <w:szCs w:val="24"/>
          <w:lang w:eastAsia="pt-BR"/>
        </w:rPr>
        <w:t xml:space="preserve"> solicita ao sistema a funcio</w:t>
      </w:r>
      <w:r w:rsidR="00CD6712">
        <w:rPr>
          <w:sz w:val="24"/>
          <w:szCs w:val="24"/>
          <w:lang w:eastAsia="pt-BR"/>
        </w:rPr>
        <w:t>nalidade de cadastro de moto taxista</w:t>
      </w:r>
      <w:r w:rsidR="005C17E2" w:rsidRPr="005C17E2">
        <w:rPr>
          <w:sz w:val="24"/>
          <w:szCs w:val="24"/>
          <w:lang w:eastAsia="pt-BR"/>
        </w:rPr>
        <w:t>.</w:t>
      </w:r>
    </w:p>
    <w:p w:rsidR="00285ED7" w:rsidRPr="00CD6712" w:rsidRDefault="0045156F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="00CD6712" w:rsidRPr="00CD6712">
        <w:rPr>
          <w:sz w:val="24"/>
          <w:szCs w:val="24"/>
          <w:lang w:eastAsia="pt-BR"/>
        </w:rPr>
        <w:t xml:space="preserve"> digita os dados </w:t>
      </w:r>
      <w:r w:rsidR="00304173">
        <w:rPr>
          <w:sz w:val="24"/>
          <w:szCs w:val="24"/>
          <w:lang w:eastAsia="pt-BR"/>
        </w:rPr>
        <w:t xml:space="preserve">necessários para realizar o </w:t>
      </w:r>
      <w:r w:rsidR="00CD6712" w:rsidRPr="00CD6712">
        <w:rPr>
          <w:sz w:val="24"/>
          <w:szCs w:val="24"/>
          <w:lang w:eastAsia="pt-BR"/>
        </w:rPr>
        <w:t>cadastro:</w:t>
      </w:r>
    </w:p>
    <w:p w:rsidR="00E93F53" w:rsidRDefault="00E93F5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E51582" w:rsidRDefault="00E51582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Endereço: texto, obrigatório;</w:t>
      </w:r>
    </w:p>
    <w:p w:rsidR="00E51582" w:rsidRDefault="00346C9A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Número</w:t>
      </w:r>
      <w:r w:rsidR="00E51582">
        <w:rPr>
          <w:rFonts w:ascii="Verdana" w:hAnsi="Verdana"/>
          <w:color w:val="000000"/>
        </w:rPr>
        <w:t>: alfanumérico, obrigatório;</w:t>
      </w:r>
    </w:p>
    <w:p w:rsidR="00E51582" w:rsidRDefault="00E51582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Bairro: texto, obrigatório;</w:t>
      </w:r>
    </w:p>
    <w:p w:rsidR="00E51582" w:rsidRDefault="00E51582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Cep: alfanumérico, obrigatório;</w:t>
      </w:r>
    </w:p>
    <w:p w:rsidR="00E51582" w:rsidRDefault="00E51582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Cidade: texto, obrigatório;</w:t>
      </w:r>
    </w:p>
    <w:p w:rsidR="00E51582" w:rsidRDefault="00E51582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Telefone: alfanumérico, obrigatório;</w:t>
      </w:r>
    </w:p>
    <w:p w:rsidR="00E51582" w:rsidRDefault="00E51582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Estado: texto, obrigatório;</w:t>
      </w:r>
    </w:p>
    <w:p w:rsidR="005B1A9E" w:rsidRDefault="005B1A9E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Data de nascimento: alfanumérico, obrigatório;</w:t>
      </w:r>
    </w:p>
    <w:p w:rsidR="00E93F53" w:rsidRDefault="00E93F5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CPF: numérico, obrigatório;</w:t>
      </w:r>
      <w:r w:rsidR="00D76E08" w:rsidRPr="00D76E08">
        <w:t xml:space="preserve"> </w:t>
      </w:r>
      <w:r w:rsidR="00D76E08">
        <w:t>[</w:t>
      </w:r>
      <w:r w:rsidR="00AB5DAD">
        <w:t>FE</w:t>
      </w:r>
      <w:r w:rsidR="00D76E08">
        <w:t>01]</w:t>
      </w:r>
    </w:p>
    <w:p w:rsidR="00E93F53" w:rsidRDefault="00D76E08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E-mail</w:t>
      </w:r>
      <w:r w:rsidR="00E93F53">
        <w:rPr>
          <w:rFonts w:ascii="Verdana" w:hAnsi="Verdana"/>
          <w:color w:val="000000"/>
        </w:rPr>
        <w:t xml:space="preserve">: alfanumérico, </w:t>
      </w:r>
      <w:r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>
        <w:rPr>
          <w:rFonts w:ascii="Verdana" w:hAnsi="Verdana"/>
          <w:color w:val="000000"/>
        </w:rPr>
        <w:t>02]</w:t>
      </w:r>
    </w:p>
    <w:p w:rsidR="00E93F53" w:rsidRDefault="00E93F5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Login: alfanumérico, </w:t>
      </w:r>
      <w:r w:rsidR="00D76E08">
        <w:rPr>
          <w:rFonts w:ascii="Verdana" w:hAnsi="Verdana"/>
          <w:color w:val="000000"/>
        </w:rPr>
        <w:t>obrigatório; [</w:t>
      </w:r>
      <w:r w:rsidR="00AB5DAD">
        <w:rPr>
          <w:rFonts w:ascii="Verdana" w:hAnsi="Verdana"/>
          <w:color w:val="000000"/>
        </w:rPr>
        <w:t>FE</w:t>
      </w:r>
      <w:r w:rsidR="00D76E08">
        <w:rPr>
          <w:rFonts w:ascii="Verdana" w:hAnsi="Verdana"/>
          <w:color w:val="000000"/>
        </w:rPr>
        <w:t>03]</w:t>
      </w:r>
    </w:p>
    <w:p w:rsidR="00CD6712" w:rsidRDefault="00E93F5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Senha: alfanumérica, </w:t>
      </w:r>
      <w:r w:rsidR="00D76E08">
        <w:rPr>
          <w:rFonts w:ascii="Verdana" w:hAnsi="Verdana"/>
          <w:color w:val="000000"/>
        </w:rPr>
        <w:t>obrigatória; [</w:t>
      </w:r>
      <w:r w:rsidR="00061AE1">
        <w:rPr>
          <w:rFonts w:ascii="Verdana" w:hAnsi="Verdana"/>
          <w:color w:val="000000"/>
        </w:rPr>
        <w:t>F</w:t>
      </w:r>
      <w:r w:rsidR="00AB5DAD">
        <w:rPr>
          <w:rFonts w:ascii="Verdana" w:hAnsi="Verdana"/>
          <w:color w:val="000000"/>
        </w:rPr>
        <w:t>E</w:t>
      </w:r>
      <w:r w:rsidR="00D76E08">
        <w:rPr>
          <w:rFonts w:ascii="Verdana" w:hAnsi="Verdana"/>
          <w:color w:val="000000"/>
        </w:rPr>
        <w:t>04]</w:t>
      </w:r>
    </w:p>
    <w:p w:rsidR="00D76E08" w:rsidRDefault="00D76E08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Categoria de Habilitação: alfanumérico, obrigatório;</w:t>
      </w:r>
    </w:p>
    <w:p w:rsidR="002D7CCA" w:rsidRDefault="00D76E08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Validade da Habilitação: alfanumérico, obrigatório;</w:t>
      </w:r>
    </w:p>
    <w:p w:rsidR="007E0AF6" w:rsidRDefault="007E0AF6" w:rsidP="007E0AF6">
      <w:p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</w:p>
    <w:p w:rsidR="00285ED7" w:rsidRDefault="00285ED7" w:rsidP="0085037D">
      <w:pPr>
        <w:pStyle w:val="Corpodetexto"/>
        <w:ind w:left="0"/>
        <w:rPr>
          <w:sz w:val="24"/>
          <w:szCs w:val="24"/>
          <w:lang w:eastAsia="pt-BR"/>
        </w:rPr>
      </w:pPr>
    </w:p>
    <w:p w:rsidR="007E0AF6" w:rsidRDefault="007E0AF6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</w:t>
      </w:r>
      <w:r>
        <w:rPr>
          <w:sz w:val="24"/>
          <w:szCs w:val="24"/>
          <w:lang w:eastAsia="pt-BR"/>
        </w:rPr>
        <w:t xml:space="preserve">clica no botão </w:t>
      </w:r>
      <w:r w:rsidRPr="007E0AF6">
        <w:rPr>
          <w:b/>
          <w:sz w:val="24"/>
          <w:szCs w:val="24"/>
          <w:lang w:eastAsia="pt-BR"/>
        </w:rPr>
        <w:t>[Cadastrar].</w:t>
      </w:r>
    </w:p>
    <w:p w:rsidR="007E0AF6" w:rsidRPr="007E0AF6" w:rsidRDefault="007E0AF6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usuário submete os dados ao sistema</w:t>
      </w:r>
      <w:r>
        <w:rPr>
          <w:sz w:val="24"/>
          <w:szCs w:val="24"/>
          <w:lang w:eastAsia="pt-BR"/>
        </w:rPr>
        <w:t>[FE05]. [FE06].</w:t>
      </w:r>
    </w:p>
    <w:p w:rsidR="00285ED7" w:rsidRPr="00CD6712" w:rsidRDefault="00CD6712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sistema cadastra o usuário.</w:t>
      </w:r>
    </w:p>
    <w:p w:rsidR="00285ED7" w:rsidRDefault="003C6BB0" w:rsidP="00626E88">
      <w:pPr>
        <w:pStyle w:val="Corpodetexto"/>
        <w:numPr>
          <w:ilvl w:val="0"/>
          <w:numId w:val="3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</w:t>
      </w:r>
      <w:r w:rsidR="00285ED7" w:rsidRPr="00CD6712">
        <w:rPr>
          <w:sz w:val="24"/>
          <w:szCs w:val="24"/>
          <w:lang w:eastAsia="pt-BR"/>
        </w:rPr>
        <w:t>.</w:t>
      </w:r>
    </w:p>
    <w:p w:rsidR="00FA6469" w:rsidRPr="00CD6712" w:rsidRDefault="00FA6469" w:rsidP="00FA6469">
      <w:pPr>
        <w:pStyle w:val="Corpodetexto"/>
        <w:ind w:left="0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lastRenderedPageBreak/>
        <w:t>Fluxos Alternativos</w:t>
      </w:r>
    </w:p>
    <w:p w:rsidR="005F1C47" w:rsidRPr="005F1C47" w:rsidRDefault="005F1C47" w:rsidP="005F1C47"/>
    <w:p w:rsidR="00801361" w:rsidRDefault="00801361" w:rsidP="00801361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>
        <w:rPr>
          <w:lang w:eastAsia="pt-BR"/>
        </w:rPr>
        <w:t>FA</w:t>
      </w:r>
      <w:r w:rsidRPr="00514BE0">
        <w:rPr>
          <w:lang w:eastAsia="pt-BR"/>
        </w:rPr>
        <w:t>01] –</w:t>
      </w:r>
      <w:r>
        <w:rPr>
          <w:lang w:eastAsia="pt-BR"/>
        </w:rPr>
        <w:t xml:space="preserve"> Verificar CPF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626E88">
      <w:pPr>
        <w:pStyle w:val="Ttulo3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 xml:space="preserve">No passo 2 do fluxo principal, se o CPF do moto taxista já estiver cadastrada no sistema, o sistema informa que o CPF já está cadastrado e pede para digitar novamente. </w:t>
      </w:r>
    </w:p>
    <w:p w:rsidR="00801361" w:rsidRPr="00413F3E" w:rsidRDefault="00801361" w:rsidP="00626E88">
      <w:pPr>
        <w:numPr>
          <w:ilvl w:val="0"/>
          <w:numId w:val="12"/>
        </w:num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 w:rsidRPr="00413F3E">
        <w:rPr>
          <w:rFonts w:ascii="Arial" w:hAnsi="Arial"/>
          <w:iCs/>
          <w:sz w:val="20"/>
          <w:szCs w:val="20"/>
          <w:lang w:eastAsia="pt-BR"/>
        </w:rPr>
        <w:t>O sistema retorn</w:t>
      </w:r>
      <w:r>
        <w:rPr>
          <w:rFonts w:ascii="Arial" w:hAnsi="Arial"/>
          <w:iCs/>
          <w:sz w:val="20"/>
          <w:szCs w:val="20"/>
          <w:lang w:eastAsia="pt-BR"/>
        </w:rPr>
        <w:t>a para o passo 2 do fluxo 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>
        <w:rPr>
          <w:lang w:eastAsia="pt-BR"/>
        </w:rPr>
        <w:t>FA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Verificar E-mail Invalido</w:t>
      </w:r>
    </w:p>
    <w:p w:rsidR="00801361" w:rsidRPr="006E732A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E-mail do moto taxista já estiver cadastrada no sistema, o sistema informa que o E-mail já está cadastrado e pede para digitar novamente.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626E88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>[</w:t>
      </w:r>
      <w:r>
        <w:rPr>
          <w:lang w:eastAsia="pt-BR"/>
        </w:rPr>
        <w:t>FA</w:t>
      </w:r>
      <w:r w:rsidRPr="00C93BEF">
        <w:rPr>
          <w:lang w:eastAsia="pt-BR"/>
        </w:rPr>
        <w:t>03]</w:t>
      </w:r>
      <w:r>
        <w:rPr>
          <w:lang w:eastAsia="pt-BR"/>
        </w:rPr>
        <w:t xml:space="preserve"> – Verificar Login Invalido</w:t>
      </w:r>
    </w:p>
    <w:p w:rsidR="00801361" w:rsidRPr="0008257E" w:rsidRDefault="00801361" w:rsidP="00801361">
      <w:pPr>
        <w:rPr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037FC2" w:rsidRDefault="00801361" w:rsidP="00801361">
      <w:pPr>
        <w:pStyle w:val="Ttulo2"/>
      </w:pPr>
      <w:r w:rsidRPr="00037FC2">
        <w:rPr>
          <w:lang w:eastAsia="pt-BR"/>
        </w:rPr>
        <w:t xml:space="preserve"> </w:t>
      </w:r>
      <w:r>
        <w:rPr>
          <w:lang w:eastAsia="pt-BR"/>
        </w:rPr>
        <w:t>[FA</w:t>
      </w:r>
      <w:r w:rsidRPr="00037FC2">
        <w:rPr>
          <w:lang w:eastAsia="pt-BR"/>
        </w:rPr>
        <w:t>04] – Verificar Senha Invalida</w:t>
      </w:r>
    </w:p>
    <w:p w:rsidR="00801361" w:rsidRDefault="00801361" w:rsidP="00801361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801361" w:rsidRPr="00413F3E" w:rsidRDefault="00801361" w:rsidP="00801361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Default="00801361" w:rsidP="00801361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037FC2">
        <w:rPr>
          <w:lang w:eastAsia="pt-BR"/>
        </w:rPr>
        <w:t>05] – Campos Obrigatórios não preenchidos</w:t>
      </w:r>
    </w:p>
    <w:p w:rsidR="00801361" w:rsidRPr="0050030D" w:rsidRDefault="00801361" w:rsidP="00801361">
      <w:pPr>
        <w:rPr>
          <w:lang w:eastAsia="pt-BR"/>
        </w:rPr>
      </w:pPr>
    </w:p>
    <w:p w:rsidR="00801361" w:rsidRPr="005631C9" w:rsidRDefault="00801361" w:rsidP="00626E88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>No passo 2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801361" w:rsidRPr="00D91593" w:rsidRDefault="00801361" w:rsidP="00801361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D91593" w:rsidRDefault="00801361" w:rsidP="00626E88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801361" w:rsidRDefault="00801361" w:rsidP="00626E88">
      <w:pPr>
        <w:numPr>
          <w:ilvl w:val="1"/>
          <w:numId w:val="9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801361" w:rsidRPr="005631C9" w:rsidRDefault="00801361" w:rsidP="00801361">
      <w:pPr>
        <w:rPr>
          <w:lang w:eastAsia="pt-BR"/>
        </w:rPr>
      </w:pPr>
    </w:p>
    <w:p w:rsidR="00801361" w:rsidRPr="00AB5DAD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</w:t>
      </w:r>
      <w:r w:rsidRPr="00AB5DAD">
        <w:rPr>
          <w:lang w:eastAsia="pt-BR"/>
        </w:rPr>
        <w:t>06] – Erro ao enviar Dados</w:t>
      </w:r>
    </w:p>
    <w:p w:rsidR="00801361" w:rsidRDefault="00801361" w:rsidP="00801361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801361" w:rsidRPr="009A5B52" w:rsidRDefault="00801361" w:rsidP="00626E88">
      <w:pPr>
        <w:pStyle w:val="PargrafodaLista"/>
        <w:numPr>
          <w:ilvl w:val="0"/>
          <w:numId w:val="10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801361" w:rsidRPr="0008257E" w:rsidRDefault="00801361" w:rsidP="00626E88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801361" w:rsidRPr="0008257E" w:rsidRDefault="00801361" w:rsidP="00626E88">
      <w:pPr>
        <w:pStyle w:val="PargrafodaLista"/>
        <w:numPr>
          <w:ilvl w:val="0"/>
          <w:numId w:val="11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</w:p>
    <w:p w:rsidR="00801361" w:rsidRDefault="00801361" w:rsidP="00801361">
      <w:pPr>
        <w:pStyle w:val="Ttulo2"/>
        <w:rPr>
          <w:lang w:eastAsia="pt-BR"/>
        </w:rPr>
      </w:pPr>
      <w:r>
        <w:rPr>
          <w:lang w:eastAsia="pt-BR"/>
        </w:rPr>
        <w:t>[FA07] – Usuário já cadastrado</w:t>
      </w:r>
    </w:p>
    <w:p w:rsidR="00801361" w:rsidRPr="00451894" w:rsidRDefault="00801361" w:rsidP="00801361">
      <w:pPr>
        <w:rPr>
          <w:lang w:eastAsia="pt-BR"/>
        </w:rPr>
      </w:pPr>
    </w:p>
    <w:p w:rsidR="00801361" w:rsidRPr="009A5B52" w:rsidRDefault="00801361" w:rsidP="00626E88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lastRenderedPageBreak/>
        <w:t xml:space="preserve">No passo 3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 xml:space="preserve">o usuário já </w:t>
      </w:r>
      <w:r w:rsidR="007D2689">
        <w:rPr>
          <w:rFonts w:ascii="Arial" w:hAnsi="Arial"/>
          <w:iCs/>
          <w:sz w:val="20"/>
          <w:szCs w:val="20"/>
          <w:lang w:eastAsia="pt-BR"/>
        </w:rPr>
        <w:t>está</w:t>
      </w:r>
      <w:r>
        <w:rPr>
          <w:rFonts w:ascii="Arial" w:hAnsi="Arial"/>
          <w:iCs/>
          <w:sz w:val="20"/>
          <w:szCs w:val="20"/>
          <w:lang w:eastAsia="pt-BR"/>
        </w:rPr>
        <w:t xml:space="preserve">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801361" w:rsidRPr="0008257E" w:rsidRDefault="00801361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F85F34" w:rsidRDefault="00801361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7D2689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Default="007E0AF6" w:rsidP="007E0AF6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</w:p>
    <w:p w:rsidR="007E0AF6" w:rsidRDefault="007E0AF6" w:rsidP="007E0AF6">
      <w:pPr>
        <w:pStyle w:val="Ttulo2"/>
        <w:rPr>
          <w:lang w:eastAsia="pt-BR"/>
        </w:rPr>
      </w:pPr>
      <w:r>
        <w:rPr>
          <w:lang w:eastAsia="pt-BR"/>
        </w:rPr>
        <w:t>[FA08] – Botão Cancelar</w:t>
      </w:r>
    </w:p>
    <w:p w:rsidR="007E0AF6" w:rsidRPr="009A5B52" w:rsidRDefault="007E0AF6" w:rsidP="00626E88">
      <w:pPr>
        <w:pStyle w:val="PargrafodaLista"/>
        <w:numPr>
          <w:ilvl w:val="0"/>
          <w:numId w:val="22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3 do fluxo principal, </w:t>
      </w:r>
      <w:r>
        <w:rPr>
          <w:rFonts w:ascii="Arial" w:hAnsi="Arial"/>
          <w:iCs/>
          <w:sz w:val="20"/>
          <w:szCs w:val="20"/>
          <w:lang w:eastAsia="pt-BR"/>
        </w:rPr>
        <w:t>caso o usuário clique no botão Cancelar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7E0AF6" w:rsidRDefault="007E0AF6" w:rsidP="00626E88">
      <w:pPr>
        <w:pStyle w:val="PargrafodaLista"/>
        <w:numPr>
          <w:ilvl w:val="0"/>
          <w:numId w:val="2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</w:t>
      </w:r>
      <w:r>
        <w:rPr>
          <w:rFonts w:ascii="Arial" w:hAnsi="Arial"/>
          <w:iCs/>
          <w:sz w:val="20"/>
          <w:szCs w:val="20"/>
          <w:lang w:eastAsia="pt-BR"/>
        </w:rPr>
        <w:t>be uma mensagem indicando o “Cadastro cancelado”</w:t>
      </w:r>
      <w:r w:rsidRPr="0008257E">
        <w:rPr>
          <w:rFonts w:ascii="Arial" w:hAnsi="Arial"/>
          <w:iCs/>
          <w:sz w:val="20"/>
          <w:szCs w:val="20"/>
          <w:lang w:eastAsia="pt-BR"/>
        </w:rPr>
        <w:t>.</w:t>
      </w:r>
    </w:p>
    <w:p w:rsidR="007E0AF6" w:rsidRPr="007E0AF6" w:rsidRDefault="007E0AF6" w:rsidP="00626E88">
      <w:pPr>
        <w:pStyle w:val="PargrafodaLista"/>
        <w:numPr>
          <w:ilvl w:val="0"/>
          <w:numId w:val="2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principal.</w:t>
      </w:r>
    </w:p>
    <w:p w:rsidR="007E0AF6" w:rsidRPr="007E0AF6" w:rsidRDefault="007E0AF6" w:rsidP="007E0AF6">
      <w:pPr>
        <w:rPr>
          <w:lang w:eastAsia="pt-BR"/>
        </w:rPr>
      </w:pPr>
    </w:p>
    <w:p w:rsidR="00285ED7" w:rsidRDefault="00285ED7">
      <w:pPr>
        <w:pStyle w:val="Ttulo1"/>
      </w:pPr>
      <w:r>
        <w:t xml:space="preserve">Subfluxos 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1 </w:t>
      </w:r>
      <w:r w:rsidR="00E51582">
        <w:t>Cadastrar moto taxista com sucesso</w:t>
      </w:r>
    </w:p>
    <w:p w:rsidR="00E51582" w:rsidRDefault="00CD5869" w:rsidP="00626E88">
      <w:pPr>
        <w:pStyle w:val="Corpodetexto"/>
        <w:numPr>
          <w:ilvl w:val="0"/>
          <w:numId w:val="4"/>
        </w:numPr>
      </w:pPr>
      <w:r>
        <w:t>Usuário entra na tela principal do sistema MotoTaxiJÁ</w:t>
      </w:r>
      <w:r w:rsidR="00495F30">
        <w:t>;</w:t>
      </w:r>
    </w:p>
    <w:p w:rsidR="00D15CDF" w:rsidRDefault="00400E80" w:rsidP="00626E88">
      <w:pPr>
        <w:pStyle w:val="Corpodetexto"/>
        <w:numPr>
          <w:ilvl w:val="0"/>
          <w:numId w:val="4"/>
        </w:numPr>
      </w:pPr>
      <w:r>
        <w:t>Clica na</w:t>
      </w:r>
      <w:r w:rsidR="006F444E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E51582" w:rsidRDefault="00D15CDF" w:rsidP="00626E88">
      <w:pPr>
        <w:pStyle w:val="Corpodetexto"/>
        <w:numPr>
          <w:ilvl w:val="0"/>
          <w:numId w:val="4"/>
        </w:numPr>
      </w:pPr>
      <w:r>
        <w:t>Digita seus dados de cadastro pessoal;</w:t>
      </w:r>
    </w:p>
    <w:p w:rsidR="006F444E" w:rsidRPr="006F444E" w:rsidRDefault="006F444E" w:rsidP="00626E88">
      <w:pPr>
        <w:pStyle w:val="bp"/>
        <w:numPr>
          <w:ilvl w:val="0"/>
          <w:numId w:val="4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322419" w:rsidRPr="00322419" w:rsidRDefault="00322419" w:rsidP="00626E88">
      <w:pPr>
        <w:pStyle w:val="Corpodetexto"/>
        <w:numPr>
          <w:ilvl w:val="0"/>
          <w:numId w:val="4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495F30">
        <w:rPr>
          <w:rFonts w:ascii="Arial" w:hAnsi="Arial"/>
        </w:rPr>
        <w:t>;</w:t>
      </w:r>
    </w:p>
    <w:p w:rsidR="00322419" w:rsidRPr="00322419" w:rsidRDefault="00322419" w:rsidP="00626E88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Armazena os dados no sistema</w:t>
      </w:r>
      <w:r w:rsidR="00495F30">
        <w:rPr>
          <w:sz w:val="24"/>
        </w:rPr>
        <w:t>;</w:t>
      </w:r>
    </w:p>
    <w:p w:rsidR="00322419" w:rsidRPr="0050030D" w:rsidRDefault="00322419" w:rsidP="00626E88">
      <w:pPr>
        <w:pStyle w:val="Corpodetexto"/>
        <w:numPr>
          <w:ilvl w:val="0"/>
          <w:numId w:val="4"/>
        </w:numPr>
      </w:pPr>
      <w:r w:rsidRPr="00445133">
        <w:rPr>
          <w:rFonts w:ascii="Arial" w:hAnsi="Arial"/>
        </w:rPr>
        <w:t>Exibe mensagem</w:t>
      </w:r>
      <w:r>
        <w:rPr>
          <w:rFonts w:ascii="Arial" w:hAnsi="Arial"/>
        </w:rPr>
        <w:t xml:space="preserve"> “Cadastro realizado com sucesso!”.</w:t>
      </w:r>
    </w:p>
    <w:p w:rsidR="0050030D" w:rsidRPr="00322419" w:rsidRDefault="0050030D" w:rsidP="0050030D">
      <w:pPr>
        <w:pStyle w:val="Corpodetexto"/>
        <w:ind w:left="0"/>
      </w:pPr>
    </w:p>
    <w:p w:rsidR="00322419" w:rsidRDefault="00322419" w:rsidP="00322419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2 </w:t>
      </w:r>
      <w:r w:rsidR="0092630B">
        <w:t xml:space="preserve">- </w:t>
      </w:r>
      <w:r>
        <w:t xml:space="preserve">Cadastrar moto taxista - </w:t>
      </w:r>
      <w:r>
        <w:rPr>
          <w:lang w:eastAsia="pt-BR"/>
        </w:rPr>
        <w:t>Verificar CPF</w:t>
      </w:r>
      <w:r w:rsidR="00D5168D">
        <w:rPr>
          <w:lang w:eastAsia="pt-BR"/>
        </w:rPr>
        <w:t xml:space="preserve"> Invalido</w:t>
      </w:r>
    </w:p>
    <w:p w:rsidR="00322419" w:rsidRDefault="00322419" w:rsidP="00626E88">
      <w:pPr>
        <w:pStyle w:val="Corpodetexto"/>
        <w:numPr>
          <w:ilvl w:val="0"/>
          <w:numId w:val="6"/>
        </w:numPr>
      </w:pPr>
      <w:r>
        <w:t>Usuário entra na tela principal do sistema MotoTaxiJÁ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6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6"/>
        </w:numPr>
      </w:pPr>
      <w:r>
        <w:t>Digita seus dados de cadastro pessoal</w:t>
      </w:r>
      <w:r w:rsidR="00560C2F">
        <w:t xml:space="preserve"> com o campo CPF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0100F6" w:rsidRDefault="00322419" w:rsidP="00626E88">
      <w:pPr>
        <w:pStyle w:val="Corpodetexto"/>
        <w:numPr>
          <w:ilvl w:val="0"/>
          <w:numId w:val="6"/>
        </w:numPr>
      </w:pPr>
      <w:r>
        <w:t xml:space="preserve">O sistema Informa </w:t>
      </w:r>
      <w:r w:rsidR="0092630B">
        <w:t xml:space="preserve">uma mensagem </w:t>
      </w:r>
      <w:r w:rsidR="00A142C2">
        <w:t>“CPF invalido</w:t>
      </w:r>
      <w:r w:rsidR="00D5168D">
        <w:t>!</w:t>
      </w:r>
      <w:r w:rsidR="00A142C2">
        <w:t xml:space="preserve"> </w:t>
      </w:r>
      <w:r w:rsidR="00D5168D">
        <w:t>D</w:t>
      </w:r>
      <w:r w:rsidR="0092630B">
        <w:t>igite seu CPF novamente</w:t>
      </w:r>
      <w:r w:rsidR="00A142C2">
        <w:t>!”</w:t>
      </w:r>
      <w:r w:rsidR="00495F30">
        <w:t>;</w:t>
      </w:r>
    </w:p>
    <w:p w:rsidR="0050030D" w:rsidRDefault="0050030D" w:rsidP="00626E88">
      <w:pPr>
        <w:pStyle w:val="Corpodetexto"/>
        <w:numPr>
          <w:ilvl w:val="0"/>
          <w:numId w:val="6"/>
        </w:numPr>
      </w:pPr>
      <w:r>
        <w:t>Volta para a tela de Cadastro.</w:t>
      </w:r>
    </w:p>
    <w:p w:rsidR="00322419" w:rsidRPr="00322419" w:rsidRDefault="00322419" w:rsidP="00322419">
      <w:pPr>
        <w:rPr>
          <w:lang w:eastAsia="pt-BR"/>
        </w:rPr>
      </w:pPr>
    </w:p>
    <w:p w:rsidR="0092630B" w:rsidRDefault="00AC378B" w:rsidP="0092630B">
      <w:pPr>
        <w:pStyle w:val="Ttulo2"/>
        <w:tabs>
          <w:tab w:val="num" w:pos="576"/>
        </w:tabs>
        <w:ind w:left="720" w:hanging="720"/>
      </w:pPr>
      <w:r>
        <w:t>Cenário 3 –</w:t>
      </w:r>
      <w:r w:rsidRPr="00AC378B">
        <w:rPr>
          <w:lang w:eastAsia="pt-BR"/>
        </w:rPr>
        <w:t xml:space="preserve"> </w:t>
      </w:r>
      <w:r>
        <w:rPr>
          <w:lang w:eastAsia="pt-BR"/>
        </w:rPr>
        <w:t>Cadastrar moto taxista - Verificar E-mail Invalido</w:t>
      </w:r>
    </w:p>
    <w:p w:rsidR="00BF3758" w:rsidRDefault="00BF3758" w:rsidP="00626E88">
      <w:pPr>
        <w:pStyle w:val="Corpodetexto"/>
        <w:numPr>
          <w:ilvl w:val="0"/>
          <w:numId w:val="13"/>
        </w:numPr>
      </w:pPr>
      <w:r>
        <w:t>Usuário entra na tela principal do sistema MotoTaxiJÁ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3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3"/>
        </w:numPr>
      </w:pPr>
      <w:r>
        <w:t>Digita seus dados de cadastro pessoal</w:t>
      </w:r>
      <w:r w:rsidR="00560C2F">
        <w:t xml:space="preserve"> com o campo E-mail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13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68604F" w:rsidRDefault="00BF3758" w:rsidP="00626E88">
      <w:pPr>
        <w:pStyle w:val="Corpodetexto"/>
        <w:numPr>
          <w:ilvl w:val="0"/>
          <w:numId w:val="13"/>
        </w:numPr>
      </w:pPr>
      <w:r>
        <w:t>O sistema Informa uma mensagem “E-mail invalido! Digite seu E-mail novamente!”</w:t>
      </w:r>
      <w:r w:rsidR="00495F30">
        <w:t>;</w:t>
      </w:r>
    </w:p>
    <w:p w:rsidR="0050030D" w:rsidRDefault="0050030D" w:rsidP="00626E88">
      <w:pPr>
        <w:pStyle w:val="Corpodetexto"/>
        <w:numPr>
          <w:ilvl w:val="0"/>
          <w:numId w:val="13"/>
        </w:numPr>
      </w:pPr>
      <w:r>
        <w:t>Volta para a tela de Cadastro.</w:t>
      </w:r>
    </w:p>
    <w:p w:rsidR="0092630B" w:rsidRDefault="0092630B" w:rsidP="00BF3758">
      <w:pPr>
        <w:pStyle w:val="Corpodetexto"/>
      </w:pPr>
    </w:p>
    <w:p w:rsidR="0092630B" w:rsidRDefault="00CA1737" w:rsidP="0092630B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4 - Cadastrar moto taxista – Verificar Login Invalido </w:t>
      </w:r>
    </w:p>
    <w:p w:rsidR="00CA1737" w:rsidRDefault="00CA1737" w:rsidP="00626E88">
      <w:pPr>
        <w:pStyle w:val="Corpodetexto"/>
        <w:numPr>
          <w:ilvl w:val="0"/>
          <w:numId w:val="14"/>
        </w:numPr>
      </w:pPr>
      <w:r>
        <w:lastRenderedPageBreak/>
        <w:t>Usuário entra na tela principal do sistema MotoTaxiJÁ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4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4"/>
        </w:numPr>
      </w:pPr>
      <w:r>
        <w:t>Digita seus dados de cadastro pessoal</w:t>
      </w:r>
      <w:r w:rsidR="00560C2F">
        <w:t xml:space="preserve"> com o campo Login Invalido</w:t>
      </w:r>
      <w:r>
        <w:t>;</w:t>
      </w:r>
    </w:p>
    <w:p w:rsidR="0017365B" w:rsidRPr="0036534E" w:rsidRDefault="0017365B" w:rsidP="00626E88">
      <w:pPr>
        <w:pStyle w:val="bp"/>
        <w:numPr>
          <w:ilvl w:val="0"/>
          <w:numId w:val="14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34F81" w:rsidRDefault="00CA1737" w:rsidP="00626E88">
      <w:pPr>
        <w:pStyle w:val="Corpodetexto"/>
        <w:numPr>
          <w:ilvl w:val="0"/>
          <w:numId w:val="14"/>
        </w:numPr>
      </w:pPr>
      <w:r>
        <w:t>O sistema Informa uma mensagem “</w:t>
      </w:r>
      <w:r w:rsidR="00942711">
        <w:t>Login</w:t>
      </w:r>
      <w:r>
        <w:t xml:space="preserve"> invalido! Digite seu </w:t>
      </w:r>
      <w:r w:rsidR="00942711">
        <w:t>Login</w:t>
      </w:r>
      <w:r w:rsidR="00495F30">
        <w:t xml:space="preserve"> novamente!”;</w:t>
      </w:r>
    </w:p>
    <w:p w:rsidR="0050030D" w:rsidRDefault="0050030D" w:rsidP="00626E88">
      <w:pPr>
        <w:pStyle w:val="Corpodetexto"/>
        <w:numPr>
          <w:ilvl w:val="0"/>
          <w:numId w:val="14"/>
        </w:numPr>
      </w:pPr>
      <w:r>
        <w:t>Volta para a tela de Cadastro.</w:t>
      </w:r>
    </w:p>
    <w:p w:rsidR="00942711" w:rsidRDefault="00942711" w:rsidP="00942711">
      <w:pPr>
        <w:pStyle w:val="Corpodetexto"/>
        <w:ind w:left="0"/>
      </w:pPr>
    </w:p>
    <w:p w:rsidR="00942711" w:rsidRDefault="00942711" w:rsidP="00942711">
      <w:pPr>
        <w:pStyle w:val="Ttulo2"/>
        <w:rPr>
          <w:lang w:eastAsia="pt-BR"/>
        </w:rPr>
      </w:pPr>
      <w:r>
        <w:rPr>
          <w:lang w:eastAsia="pt-BR"/>
        </w:rPr>
        <w:t xml:space="preserve">Cenário 5 - Cadastrar moto taxista - </w:t>
      </w:r>
      <w:r w:rsidRPr="00037FC2">
        <w:rPr>
          <w:lang w:eastAsia="pt-BR"/>
        </w:rPr>
        <w:t>Verificar Senha Invalida</w:t>
      </w:r>
    </w:p>
    <w:p w:rsidR="00942711" w:rsidRDefault="00942711" w:rsidP="00626E88">
      <w:pPr>
        <w:pStyle w:val="Corpodetexto"/>
        <w:numPr>
          <w:ilvl w:val="0"/>
          <w:numId w:val="15"/>
        </w:numPr>
      </w:pPr>
      <w:r>
        <w:t>Usuário entra na tela principal do sistema MotoTaxiJÁ</w:t>
      </w:r>
      <w:r w:rsidR="00495F30">
        <w:t>;</w:t>
      </w:r>
    </w:p>
    <w:p w:rsidR="00D15CDF" w:rsidRDefault="0017365B" w:rsidP="00626E88">
      <w:pPr>
        <w:pStyle w:val="Corpodetexto"/>
        <w:numPr>
          <w:ilvl w:val="0"/>
          <w:numId w:val="15"/>
        </w:numPr>
      </w:pPr>
      <w:r>
        <w:t>Clica na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5"/>
        </w:numPr>
      </w:pPr>
      <w:r>
        <w:t>Digita seus dados de cadastro pessoal</w:t>
      </w:r>
      <w:r w:rsidR="00560C2F">
        <w:t xml:space="preserve"> com o campo Senha</w:t>
      </w:r>
      <w:r w:rsidR="0036534E">
        <w:t xml:space="preserve"> Invalida;</w:t>
      </w:r>
    </w:p>
    <w:p w:rsidR="0017365B" w:rsidRPr="0036534E" w:rsidRDefault="0017365B" w:rsidP="00626E88">
      <w:pPr>
        <w:pStyle w:val="bp"/>
        <w:numPr>
          <w:ilvl w:val="0"/>
          <w:numId w:val="15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CC69CA" w:rsidRDefault="00942711" w:rsidP="00626E88">
      <w:pPr>
        <w:pStyle w:val="Corpodetexto"/>
        <w:numPr>
          <w:ilvl w:val="0"/>
          <w:numId w:val="15"/>
        </w:numPr>
      </w:pPr>
      <w:r>
        <w:t>O sistema Informa uma mensagem “Senha invalido! Digite sua</w:t>
      </w:r>
      <w:r w:rsidR="00495F30">
        <w:t xml:space="preserve"> Senha novamente!”;</w:t>
      </w:r>
    </w:p>
    <w:p w:rsidR="0050030D" w:rsidRDefault="0050030D" w:rsidP="00626E88">
      <w:pPr>
        <w:pStyle w:val="Corpodetexto"/>
        <w:numPr>
          <w:ilvl w:val="0"/>
          <w:numId w:val="15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92630B" w:rsidRDefault="00942711" w:rsidP="0092630B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6 - Cadastrar moto taxista - </w:t>
      </w:r>
      <w:r w:rsidRPr="00037FC2">
        <w:rPr>
          <w:lang w:eastAsia="pt-BR"/>
        </w:rPr>
        <w:t>Campos Obrigatórios não preenchidos</w:t>
      </w:r>
    </w:p>
    <w:p w:rsidR="00942711" w:rsidRPr="00942711" w:rsidRDefault="00942711" w:rsidP="00942711">
      <w:pPr>
        <w:rPr>
          <w:lang w:eastAsia="pt-BR"/>
        </w:rPr>
      </w:pPr>
    </w:p>
    <w:p w:rsidR="00942711" w:rsidRDefault="00942711" w:rsidP="00626E88">
      <w:pPr>
        <w:pStyle w:val="Corpodetexto"/>
        <w:numPr>
          <w:ilvl w:val="0"/>
          <w:numId w:val="16"/>
        </w:numPr>
      </w:pPr>
      <w:r>
        <w:t>Usuário entra na tela principal do sistema MotoTaxiJÁ</w:t>
      </w:r>
      <w:r w:rsidR="00495F30">
        <w:t>;</w:t>
      </w:r>
    </w:p>
    <w:p w:rsidR="00D15CDF" w:rsidRDefault="0036534E" w:rsidP="00626E88">
      <w:pPr>
        <w:pStyle w:val="Corpodetexto"/>
        <w:numPr>
          <w:ilvl w:val="0"/>
          <w:numId w:val="16"/>
        </w:numPr>
      </w:pPr>
      <w:r>
        <w:t>Clica na</w:t>
      </w:r>
      <w:r w:rsidR="0017365B">
        <w:t xml:space="preserve"> Opç</w:t>
      </w:r>
      <w:r w:rsidR="00D15CDF">
        <w:t>ão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6"/>
        </w:numPr>
      </w:pPr>
      <w:r>
        <w:t>Não Digita seus dados de cadastro pessoa Obrigatórios;</w:t>
      </w:r>
    </w:p>
    <w:p w:rsidR="0017365B" w:rsidRPr="0036534E" w:rsidRDefault="0017365B" w:rsidP="00626E88">
      <w:pPr>
        <w:pStyle w:val="bp"/>
        <w:numPr>
          <w:ilvl w:val="0"/>
          <w:numId w:val="16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EC1E3A" w:rsidRDefault="00942711" w:rsidP="00626E88">
      <w:pPr>
        <w:pStyle w:val="Corpodetexto"/>
        <w:numPr>
          <w:ilvl w:val="0"/>
          <w:numId w:val="16"/>
        </w:numPr>
      </w:pPr>
      <w:r>
        <w:t>O sistema Informa uma mensagem “</w:t>
      </w:r>
      <w:r w:rsidR="00D10748">
        <w:t>Campos Obrigatórios não Preenchidos</w:t>
      </w:r>
      <w:r>
        <w:t>! Digite</w:t>
      </w:r>
      <w:r w:rsidR="00D10748">
        <w:t xml:space="preserve"> o</w:t>
      </w:r>
      <w:r w:rsidR="00863595">
        <w:t>s</w:t>
      </w:r>
      <w:r w:rsidR="00D10748">
        <w:t xml:space="preserve"> campo</w:t>
      </w:r>
      <w:r w:rsidR="00863595">
        <w:t>s</w:t>
      </w:r>
      <w:r w:rsidR="00D10748">
        <w:t xml:space="preserve"> Marcado</w:t>
      </w:r>
      <w:r w:rsidR="00863595">
        <w:t>s</w:t>
      </w:r>
      <w:r>
        <w:t>!”.</w:t>
      </w:r>
    </w:p>
    <w:p w:rsidR="00942711" w:rsidRDefault="0050030D" w:rsidP="00626E88">
      <w:pPr>
        <w:pStyle w:val="Corpodetexto"/>
        <w:numPr>
          <w:ilvl w:val="0"/>
          <w:numId w:val="16"/>
        </w:numPr>
      </w:pPr>
      <w:r>
        <w:t>Volta para a tela de Cadastro.</w:t>
      </w:r>
    </w:p>
    <w:p w:rsidR="00942711" w:rsidRPr="00322419" w:rsidRDefault="00942711" w:rsidP="00942711">
      <w:pPr>
        <w:pStyle w:val="Corpodetexto"/>
      </w:pPr>
    </w:p>
    <w:p w:rsidR="00942711" w:rsidRDefault="00942711" w:rsidP="00942711">
      <w:pPr>
        <w:pStyle w:val="Ttulo2"/>
        <w:rPr>
          <w:lang w:eastAsia="pt-BR"/>
        </w:rPr>
      </w:pPr>
      <w:r>
        <w:t xml:space="preserve">Cenário 7 - Cadastrar moto taxista - </w:t>
      </w:r>
      <w:r w:rsidRPr="00AB5DAD">
        <w:rPr>
          <w:lang w:eastAsia="pt-BR"/>
        </w:rPr>
        <w:t>Erro ao enviar Dados</w:t>
      </w:r>
    </w:p>
    <w:p w:rsidR="00942711" w:rsidRDefault="00942711" w:rsidP="00942711">
      <w:pPr>
        <w:rPr>
          <w:lang w:eastAsia="pt-BR"/>
        </w:rPr>
      </w:pPr>
    </w:p>
    <w:p w:rsidR="00942711" w:rsidRDefault="00942711" w:rsidP="00626E88">
      <w:pPr>
        <w:pStyle w:val="Corpodetexto"/>
        <w:numPr>
          <w:ilvl w:val="0"/>
          <w:numId w:val="17"/>
        </w:numPr>
      </w:pPr>
      <w:r>
        <w:t>Usuário entra na tela principal do sistema MotoTaxiJÁ</w:t>
      </w:r>
      <w:r w:rsidR="00495F30">
        <w:t>;</w:t>
      </w:r>
    </w:p>
    <w:p w:rsidR="00D15CDF" w:rsidRDefault="0036534E" w:rsidP="00626E88">
      <w:pPr>
        <w:pStyle w:val="Corpodetexto"/>
        <w:numPr>
          <w:ilvl w:val="0"/>
          <w:numId w:val="17"/>
        </w:numPr>
      </w:pPr>
      <w:r>
        <w:t>Clica na</w:t>
      </w:r>
      <w:r w:rsidR="00F97D8C">
        <w:t xml:space="preserve"> Opção</w:t>
      </w:r>
      <w:r w:rsidR="00D15CDF">
        <w:t xml:space="preserve"> &lt;</w:t>
      </w:r>
      <w:r w:rsidR="00D15CDF" w:rsidRPr="0036534E">
        <w:rPr>
          <w:b/>
        </w:rPr>
        <w:t>Cadastrar</w:t>
      </w:r>
      <w:r w:rsidR="00D15CDF">
        <w:t>&gt;;</w:t>
      </w:r>
    </w:p>
    <w:p w:rsidR="00D15CDF" w:rsidRDefault="00D15CDF" w:rsidP="00626E88">
      <w:pPr>
        <w:pStyle w:val="Corpodetexto"/>
        <w:numPr>
          <w:ilvl w:val="0"/>
          <w:numId w:val="17"/>
        </w:numPr>
      </w:pPr>
      <w:r>
        <w:t>Digita seus dados de cadastro pessoal;</w:t>
      </w:r>
    </w:p>
    <w:p w:rsidR="00F97D8C" w:rsidRPr="0036534E" w:rsidRDefault="00F97D8C" w:rsidP="00626E88">
      <w:pPr>
        <w:pStyle w:val="bp"/>
        <w:numPr>
          <w:ilvl w:val="0"/>
          <w:numId w:val="1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 w:rsidR="00495F30">
        <w:rPr>
          <w:sz w:val="20"/>
        </w:rPr>
        <w:t>;</w:t>
      </w:r>
    </w:p>
    <w:p w:rsidR="00BF1C1B" w:rsidRPr="00322419" w:rsidRDefault="00BF1C1B" w:rsidP="00626E88">
      <w:pPr>
        <w:pStyle w:val="Corpodetexto"/>
        <w:numPr>
          <w:ilvl w:val="0"/>
          <w:numId w:val="17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>
        <w:t>;</w:t>
      </w:r>
    </w:p>
    <w:p w:rsidR="00F6368D" w:rsidRPr="0050030D" w:rsidRDefault="00BF1C1B" w:rsidP="00626E88">
      <w:pPr>
        <w:pStyle w:val="Corpodetexto"/>
        <w:numPr>
          <w:ilvl w:val="0"/>
          <w:numId w:val="17"/>
        </w:numPr>
      </w:pPr>
      <w:r>
        <w:t xml:space="preserve">O sistema </w:t>
      </w:r>
      <w:r>
        <w:rPr>
          <w:rFonts w:ascii="Arial" w:hAnsi="Arial"/>
        </w:rPr>
        <w:t>e</w:t>
      </w:r>
      <w:r w:rsidRPr="00445133">
        <w:rPr>
          <w:rFonts w:ascii="Arial" w:hAnsi="Arial"/>
        </w:rPr>
        <w:t>xibe mensagem</w:t>
      </w:r>
      <w:r>
        <w:rPr>
          <w:rFonts w:ascii="Arial" w:hAnsi="Arial"/>
        </w:rPr>
        <w:t xml:space="preserve"> “Erro ao enviar dados Cadastrados! </w:t>
      </w:r>
      <w:r w:rsidR="00495F30">
        <w:rPr>
          <w:rFonts w:ascii="Arial" w:hAnsi="Arial"/>
        </w:rPr>
        <w:t>Por Favor, tente novamente!”;</w:t>
      </w:r>
    </w:p>
    <w:p w:rsidR="0050030D" w:rsidRDefault="0050030D" w:rsidP="00626E88">
      <w:pPr>
        <w:pStyle w:val="Corpodetexto"/>
        <w:numPr>
          <w:ilvl w:val="0"/>
          <w:numId w:val="17"/>
        </w:numPr>
      </w:pPr>
      <w:r>
        <w:t>Volta para a tela de Cadastro.</w:t>
      </w:r>
    </w:p>
    <w:p w:rsidR="006817F1" w:rsidRDefault="006817F1" w:rsidP="006817F1">
      <w:pPr>
        <w:pStyle w:val="Corpodetexto"/>
        <w:ind w:left="0"/>
      </w:pPr>
    </w:p>
    <w:p w:rsidR="00451894" w:rsidRDefault="00F85F34" w:rsidP="0045189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>Cenário 8</w:t>
      </w:r>
      <w:r w:rsidR="00451894">
        <w:rPr>
          <w:lang w:eastAsia="pt-BR"/>
        </w:rPr>
        <w:t xml:space="preserve"> - Cadastrar moto taxista – Usuário</w:t>
      </w:r>
      <w:r w:rsidR="00801361">
        <w:rPr>
          <w:lang w:eastAsia="pt-BR"/>
        </w:rPr>
        <w:t xml:space="preserve"> já</w:t>
      </w:r>
      <w:r w:rsidR="00451894">
        <w:rPr>
          <w:lang w:eastAsia="pt-BR"/>
        </w:rPr>
        <w:t xml:space="preserve"> Cadastrado </w:t>
      </w:r>
    </w:p>
    <w:p w:rsidR="006817F1" w:rsidRPr="006817F1" w:rsidRDefault="006817F1" w:rsidP="006817F1">
      <w:pPr>
        <w:rPr>
          <w:lang w:eastAsia="pt-BR"/>
        </w:rPr>
      </w:pP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>Usuário entra na tela principal do sistema MotoTaxiJÁ;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lastRenderedPageBreak/>
        <w:t>Clica na Opção &lt;</w:t>
      </w:r>
      <w:r w:rsidRPr="0036534E">
        <w:rPr>
          <w:b/>
        </w:rPr>
        <w:t>Cadastrar</w:t>
      </w:r>
      <w:r>
        <w:t>&gt;;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 xml:space="preserve">Digita seus dados de cadastro </w:t>
      </w:r>
      <w:r w:rsidR="00801361">
        <w:t>pessoal;</w:t>
      </w:r>
    </w:p>
    <w:p w:rsidR="00451894" w:rsidRPr="0036534E" w:rsidRDefault="00451894" w:rsidP="00626E88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51894" w:rsidRDefault="00451894" w:rsidP="00626E88">
      <w:pPr>
        <w:pStyle w:val="Corpodetexto"/>
        <w:numPr>
          <w:ilvl w:val="0"/>
          <w:numId w:val="20"/>
        </w:numPr>
      </w:pPr>
      <w:r>
        <w:t>O sistema Informa uma mensagem “</w:t>
      </w:r>
      <w:r>
        <w:rPr>
          <w:lang w:eastAsia="pt-BR"/>
        </w:rPr>
        <w:t>Usuário</w:t>
      </w:r>
      <w:r w:rsidR="00766098">
        <w:rPr>
          <w:lang w:eastAsia="pt-BR"/>
        </w:rPr>
        <w:t xml:space="preserve"> já está</w:t>
      </w:r>
      <w:r>
        <w:rPr>
          <w:lang w:eastAsia="pt-BR"/>
        </w:rPr>
        <w:t xml:space="preserve"> Cadastrado</w:t>
      </w:r>
      <w:r w:rsidR="000F27DF">
        <w:t>! Digite seus dados</w:t>
      </w:r>
      <w:r>
        <w:t xml:space="preserve"> novamente</w:t>
      </w:r>
      <w:r w:rsidR="000F27DF">
        <w:t xml:space="preserve"> ou faça Login</w:t>
      </w:r>
      <w:r>
        <w:t>!”;</w:t>
      </w:r>
    </w:p>
    <w:p w:rsidR="006817F1" w:rsidRPr="006817F1" w:rsidRDefault="00451894" w:rsidP="00626E88">
      <w:pPr>
        <w:pStyle w:val="Corpodetexto"/>
        <w:numPr>
          <w:ilvl w:val="0"/>
          <w:numId w:val="20"/>
        </w:numPr>
      </w:pPr>
      <w:r>
        <w:t>Volta para a tela de Cadastro.</w:t>
      </w:r>
    </w:p>
    <w:p w:rsidR="006817F1" w:rsidRPr="006817F1" w:rsidRDefault="006817F1" w:rsidP="006817F1">
      <w:pPr>
        <w:rPr>
          <w:lang w:eastAsia="pt-BR"/>
        </w:rPr>
      </w:pPr>
    </w:p>
    <w:p w:rsidR="00F85F34" w:rsidRDefault="00F85F34" w:rsidP="00F85F34">
      <w:pPr>
        <w:pStyle w:val="Ttulo2"/>
        <w:tabs>
          <w:tab w:val="num" w:pos="576"/>
        </w:tabs>
        <w:ind w:left="720" w:hanging="720"/>
        <w:rPr>
          <w:lang w:eastAsia="pt-BR"/>
        </w:rPr>
      </w:pPr>
      <w:r>
        <w:rPr>
          <w:lang w:eastAsia="pt-BR"/>
        </w:rPr>
        <w:t xml:space="preserve">Cenário 11 - Cadastrar moto taxista – </w:t>
      </w:r>
      <w:r w:rsidR="00D555DF">
        <w:rPr>
          <w:lang w:eastAsia="pt-BR"/>
        </w:rPr>
        <w:t>Cancelar cadastro</w:t>
      </w:r>
    </w:p>
    <w:p w:rsidR="006817F1" w:rsidRPr="006817F1" w:rsidRDefault="006817F1" w:rsidP="006817F1">
      <w:pPr>
        <w:rPr>
          <w:lang w:eastAsia="pt-BR"/>
        </w:rPr>
      </w:pP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>Usuário entra na tela principal do sistema MotoTaxiJÁ;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 xml:space="preserve">Digita seus dados de cadastro </w:t>
      </w:r>
      <w:r w:rsidR="00801361">
        <w:t>pessoal;</w:t>
      </w:r>
    </w:p>
    <w:p w:rsidR="006817F1" w:rsidRPr="0036534E" w:rsidRDefault="006817F1" w:rsidP="00626E88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766098">
        <w:rPr>
          <w:b/>
          <w:sz w:val="20"/>
        </w:rPr>
        <w:t>Cancelar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>O sistema Informa uma mensagem “</w:t>
      </w:r>
      <w:r w:rsidR="00766098">
        <w:rPr>
          <w:lang w:eastAsia="pt-BR"/>
        </w:rPr>
        <w:t>Cadastro cancelado</w:t>
      </w:r>
      <w:r>
        <w:t>!”;</w:t>
      </w:r>
    </w:p>
    <w:p w:rsidR="006817F1" w:rsidRDefault="006817F1" w:rsidP="00626E88">
      <w:pPr>
        <w:pStyle w:val="Corpodetexto"/>
        <w:numPr>
          <w:ilvl w:val="0"/>
          <w:numId w:val="21"/>
        </w:numPr>
      </w:pPr>
      <w:r>
        <w:t>Volta para a tela de Cadastro.</w:t>
      </w:r>
    </w:p>
    <w:p w:rsidR="00942711" w:rsidRPr="00942711" w:rsidRDefault="00942711" w:rsidP="00942711">
      <w:pPr>
        <w:rPr>
          <w:lang w:eastAsia="pt-BR"/>
        </w:rPr>
      </w:pPr>
    </w:p>
    <w:p w:rsidR="00285ED7" w:rsidRDefault="00285ED7">
      <w:pPr>
        <w:pStyle w:val="Ttulo1"/>
      </w:pPr>
      <w:r>
        <w:t>Pós-condições</w:t>
      </w:r>
    </w:p>
    <w:p w:rsidR="00CE3EED" w:rsidRPr="00613913" w:rsidRDefault="00613913" w:rsidP="00CE3EED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 no sistema.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Default="00B0300F">
      <w:pPr>
        <w:pStyle w:val="Corpodetexto"/>
      </w:pPr>
      <w:r>
        <w:t>N/A</w:t>
      </w:r>
    </w:p>
    <w:p w:rsidR="00467403" w:rsidRDefault="00467403">
      <w:pPr>
        <w:pStyle w:val="Corpodetexto"/>
      </w:pPr>
    </w:p>
    <w:p w:rsidR="00467403" w:rsidRDefault="00467403">
      <w:pPr>
        <w:pStyle w:val="Corpodetexto"/>
      </w:pPr>
    </w:p>
    <w:p w:rsidR="00467403" w:rsidRDefault="00467403" w:rsidP="00467403">
      <w:pPr>
        <w:pStyle w:val="Ttulo"/>
      </w:pPr>
      <w:r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Pr="00467403">
        <w:t>Realizar</w:t>
      </w:r>
      <w:r>
        <w:rPr>
          <w:rFonts w:ascii="Times" w:hAnsi="Times"/>
          <w:color w:val="0000FF"/>
        </w:rPr>
        <w:t xml:space="preserve"> </w:t>
      </w:r>
      <w:r w:rsidRPr="00467403">
        <w:t>Login</w:t>
      </w:r>
      <w:r w:rsidRPr="001F42B5">
        <w:t xml:space="preserve"> moto taxistas</w:t>
      </w:r>
    </w:p>
    <w:p w:rsidR="00467403" w:rsidRDefault="00467403" w:rsidP="00467403">
      <w:pPr>
        <w:pStyle w:val="Ttulo1"/>
      </w:pPr>
      <w:r>
        <w:t>Descrição Resumida</w:t>
      </w:r>
    </w:p>
    <w:p w:rsidR="00467403" w:rsidRDefault="00467403" w:rsidP="00467403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>
        <w:t xml:space="preserve"> (já cadastrado) possa se </w:t>
      </w:r>
      <w:proofErr w:type="spellStart"/>
      <w:r>
        <w:t>logar</w:t>
      </w:r>
      <w:proofErr w:type="spellEnd"/>
      <w:r w:rsidRPr="00613913">
        <w:t xml:space="preserve"> e assim ter acesso </w:t>
      </w:r>
      <w:r>
        <w:t xml:space="preserve">a usabilidade do sistema </w:t>
      </w:r>
      <w:proofErr w:type="gramStart"/>
      <w:r>
        <w:t>MotoTaxiJÁ</w:t>
      </w:r>
      <w:proofErr w:type="gramEnd"/>
      <w:r>
        <w:t xml:space="preserve">. </w:t>
      </w:r>
    </w:p>
    <w:p w:rsidR="00467403" w:rsidRDefault="00467403" w:rsidP="00467403">
      <w:pPr>
        <w:pStyle w:val="Ttulo1"/>
      </w:pPr>
      <w:r>
        <w:t>Descrição dos Atores</w:t>
      </w:r>
    </w:p>
    <w:p w:rsidR="00467403" w:rsidRPr="00613913" w:rsidRDefault="00467403" w:rsidP="00467403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>
        <w:rPr>
          <w:rFonts w:ascii="Times New Roman" w:hAnsi="Times New Roman"/>
          <w:b w:val="0"/>
          <w:sz w:val="24"/>
          <w:szCs w:val="24"/>
          <w:lang w:eastAsia="pt-BR"/>
        </w:rPr>
        <w:t>Moto taxista já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cadastrado</w:t>
      </w:r>
    </w:p>
    <w:p w:rsidR="00467403" w:rsidRDefault="00467403" w:rsidP="00467403">
      <w:pPr>
        <w:pStyle w:val="Ttulo1"/>
      </w:pPr>
      <w:r>
        <w:t>Pré-condições</w:t>
      </w:r>
    </w:p>
    <w:p w:rsidR="00467403" w:rsidRDefault="00467403" w:rsidP="00467403">
      <w:pPr>
        <w:pStyle w:val="Corpodetexto"/>
      </w:pPr>
      <w:r>
        <w:t>Moto Taxista cadastrado no sistema e acessando a Internet.</w:t>
      </w:r>
    </w:p>
    <w:p w:rsidR="00467403" w:rsidRDefault="00467403" w:rsidP="00467403">
      <w:pPr>
        <w:pStyle w:val="Ttulo1"/>
      </w:pPr>
      <w:r>
        <w:t>Fluxo Principal</w:t>
      </w:r>
    </w:p>
    <w:p w:rsidR="00467403" w:rsidRPr="005C17E2" w:rsidRDefault="00467403" w:rsidP="00626E88">
      <w:pPr>
        <w:pStyle w:val="Corpodetexto"/>
        <w:numPr>
          <w:ilvl w:val="0"/>
          <w:numId w:val="24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Pr="005C17E2">
        <w:rPr>
          <w:sz w:val="24"/>
          <w:szCs w:val="24"/>
          <w:lang w:eastAsia="pt-BR"/>
        </w:rPr>
        <w:t xml:space="preserve"> solicita ao sistema a funcio</w:t>
      </w:r>
      <w:r>
        <w:rPr>
          <w:sz w:val="24"/>
          <w:szCs w:val="24"/>
          <w:lang w:eastAsia="pt-BR"/>
        </w:rPr>
        <w:t xml:space="preserve">nalidade </w:t>
      </w:r>
      <w:r>
        <w:rPr>
          <w:sz w:val="24"/>
          <w:szCs w:val="24"/>
          <w:lang w:eastAsia="pt-BR"/>
        </w:rPr>
        <w:t>Realizar Login</w:t>
      </w:r>
      <w:r w:rsidRPr="005C17E2">
        <w:rPr>
          <w:sz w:val="24"/>
          <w:szCs w:val="24"/>
          <w:lang w:eastAsia="pt-BR"/>
        </w:rPr>
        <w:t>.</w:t>
      </w:r>
    </w:p>
    <w:p w:rsidR="00467403" w:rsidRPr="00CD6712" w:rsidRDefault="00467403" w:rsidP="00626E88">
      <w:pPr>
        <w:pStyle w:val="Corpodetexto"/>
        <w:numPr>
          <w:ilvl w:val="0"/>
          <w:numId w:val="24"/>
        </w:num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 usuário</w:t>
      </w:r>
      <w:r w:rsidRPr="00CD6712">
        <w:rPr>
          <w:sz w:val="24"/>
          <w:szCs w:val="24"/>
          <w:lang w:eastAsia="pt-BR"/>
        </w:rPr>
        <w:t xml:space="preserve"> digita os dados </w:t>
      </w:r>
      <w:r>
        <w:rPr>
          <w:sz w:val="24"/>
          <w:szCs w:val="24"/>
          <w:lang w:eastAsia="pt-BR"/>
        </w:rPr>
        <w:t xml:space="preserve">necessários para realizar o </w:t>
      </w:r>
      <w:r>
        <w:rPr>
          <w:sz w:val="24"/>
          <w:szCs w:val="24"/>
          <w:lang w:eastAsia="pt-BR"/>
        </w:rPr>
        <w:t>Login</w:t>
      </w:r>
      <w:r w:rsidRPr="00CD6712">
        <w:rPr>
          <w:sz w:val="24"/>
          <w:szCs w:val="24"/>
          <w:lang w:eastAsia="pt-BR"/>
        </w:rPr>
        <w:t>:</w:t>
      </w:r>
    </w:p>
    <w:p w:rsidR="00467403" w:rsidRPr="00467403" w:rsidRDefault="00467403" w:rsidP="00626E88">
      <w:pPr>
        <w:numPr>
          <w:ilvl w:val="2"/>
          <w:numId w:val="5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Login</w:t>
      </w:r>
      <w:r>
        <w:rPr>
          <w:rFonts w:ascii="Verdana" w:hAnsi="Verdana"/>
          <w:color w:val="000000"/>
        </w:rPr>
        <w:t xml:space="preserve"> e </w:t>
      </w:r>
      <w:r w:rsidRPr="00467403">
        <w:rPr>
          <w:rFonts w:ascii="Verdana" w:hAnsi="Verdana"/>
          <w:color w:val="000000"/>
        </w:rPr>
        <w:t>Senha</w:t>
      </w:r>
      <w:r w:rsidR="00BA3469">
        <w:rPr>
          <w:rFonts w:ascii="Verdana" w:hAnsi="Verdana"/>
          <w:color w:val="000000"/>
        </w:rPr>
        <w:t xml:space="preserve"> [FA001</w:t>
      </w:r>
      <w:proofErr w:type="gramStart"/>
      <w:r w:rsidR="00BA3469">
        <w:rPr>
          <w:rFonts w:ascii="Verdana" w:hAnsi="Verdana"/>
          <w:color w:val="000000"/>
        </w:rPr>
        <w:t>]</w:t>
      </w:r>
      <w:r w:rsidR="00437949">
        <w:rPr>
          <w:rFonts w:ascii="Verdana" w:hAnsi="Verdana"/>
          <w:color w:val="000000"/>
        </w:rPr>
        <w:t>.</w:t>
      </w:r>
      <w:proofErr w:type="gramEnd"/>
      <w:r w:rsidR="00437949">
        <w:rPr>
          <w:rFonts w:ascii="Verdana" w:hAnsi="Verdana"/>
          <w:color w:val="000000"/>
        </w:rPr>
        <w:t>[FA02]</w:t>
      </w:r>
    </w:p>
    <w:p w:rsidR="00467403" w:rsidRDefault="00467403" w:rsidP="00467403">
      <w:pPr>
        <w:pStyle w:val="Corpodetexto"/>
        <w:ind w:left="0"/>
        <w:rPr>
          <w:sz w:val="24"/>
          <w:szCs w:val="24"/>
          <w:lang w:eastAsia="pt-BR"/>
        </w:rPr>
      </w:pPr>
    </w:p>
    <w:p w:rsidR="00467403" w:rsidRDefault="00467403" w:rsidP="00626E88">
      <w:pPr>
        <w:pStyle w:val="Corpodetexto"/>
        <w:numPr>
          <w:ilvl w:val="0"/>
          <w:numId w:val="24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lastRenderedPageBreak/>
        <w:t xml:space="preserve">O usuário </w:t>
      </w:r>
      <w:r>
        <w:rPr>
          <w:sz w:val="24"/>
          <w:szCs w:val="24"/>
          <w:lang w:eastAsia="pt-BR"/>
        </w:rPr>
        <w:t xml:space="preserve">clica no botão </w:t>
      </w:r>
      <w:r w:rsidR="00BA3469">
        <w:rPr>
          <w:b/>
          <w:sz w:val="24"/>
          <w:szCs w:val="24"/>
          <w:lang w:eastAsia="pt-BR"/>
        </w:rPr>
        <w:t>[En</w:t>
      </w:r>
      <w:r w:rsidRPr="007E0AF6">
        <w:rPr>
          <w:b/>
          <w:sz w:val="24"/>
          <w:szCs w:val="24"/>
          <w:lang w:eastAsia="pt-BR"/>
        </w:rPr>
        <w:t>trar].</w:t>
      </w:r>
    </w:p>
    <w:p w:rsidR="00467403" w:rsidRPr="007E0AF6" w:rsidRDefault="00467403" w:rsidP="00626E88">
      <w:pPr>
        <w:pStyle w:val="Corpodetexto"/>
        <w:numPr>
          <w:ilvl w:val="0"/>
          <w:numId w:val="24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usuário submete os dados ao </w:t>
      </w:r>
      <w:proofErr w:type="gramStart"/>
      <w:r w:rsidRPr="00CD6712">
        <w:rPr>
          <w:sz w:val="24"/>
          <w:szCs w:val="24"/>
          <w:lang w:eastAsia="pt-BR"/>
        </w:rPr>
        <w:t>sistema</w:t>
      </w:r>
      <w:r w:rsidR="00BA3469">
        <w:rPr>
          <w:sz w:val="24"/>
          <w:szCs w:val="24"/>
          <w:lang w:eastAsia="pt-BR"/>
        </w:rPr>
        <w:t>[</w:t>
      </w:r>
      <w:proofErr w:type="gramEnd"/>
      <w:r w:rsidR="00BA3469">
        <w:rPr>
          <w:sz w:val="24"/>
          <w:szCs w:val="24"/>
          <w:lang w:eastAsia="pt-BR"/>
        </w:rPr>
        <w:t>FA0</w:t>
      </w:r>
      <w:r w:rsidR="00437949">
        <w:rPr>
          <w:sz w:val="24"/>
          <w:szCs w:val="24"/>
          <w:lang w:eastAsia="pt-BR"/>
        </w:rPr>
        <w:t>3</w:t>
      </w:r>
      <w:r w:rsidR="00BA3469">
        <w:rPr>
          <w:sz w:val="24"/>
          <w:szCs w:val="24"/>
          <w:lang w:eastAsia="pt-BR"/>
        </w:rPr>
        <w:t>]</w:t>
      </w:r>
      <w:r>
        <w:rPr>
          <w:sz w:val="24"/>
          <w:szCs w:val="24"/>
          <w:lang w:eastAsia="pt-BR"/>
        </w:rPr>
        <w:t>.</w:t>
      </w:r>
    </w:p>
    <w:p w:rsidR="00467403" w:rsidRPr="00CD6712" w:rsidRDefault="00467403" w:rsidP="00626E88">
      <w:pPr>
        <w:pStyle w:val="Corpodetexto"/>
        <w:numPr>
          <w:ilvl w:val="0"/>
          <w:numId w:val="24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 xml:space="preserve">O sistema </w:t>
      </w:r>
      <w:r w:rsidR="00BA3469">
        <w:rPr>
          <w:sz w:val="24"/>
          <w:szCs w:val="24"/>
          <w:lang w:eastAsia="pt-BR"/>
        </w:rPr>
        <w:t>autentica</w:t>
      </w:r>
      <w:r w:rsidRPr="00CD6712">
        <w:rPr>
          <w:sz w:val="24"/>
          <w:szCs w:val="24"/>
          <w:lang w:eastAsia="pt-BR"/>
        </w:rPr>
        <w:t xml:space="preserve"> o usuário</w:t>
      </w:r>
      <w:r w:rsidR="00BA3469">
        <w:rPr>
          <w:sz w:val="24"/>
          <w:szCs w:val="24"/>
          <w:lang w:eastAsia="pt-BR"/>
        </w:rPr>
        <w:t xml:space="preserve"> e permite seu acesso ao sistema</w:t>
      </w:r>
      <w:r w:rsidRPr="00CD6712">
        <w:rPr>
          <w:sz w:val="24"/>
          <w:szCs w:val="24"/>
          <w:lang w:eastAsia="pt-BR"/>
        </w:rPr>
        <w:t>.</w:t>
      </w:r>
    </w:p>
    <w:p w:rsidR="00467403" w:rsidRDefault="00467403" w:rsidP="00626E88">
      <w:pPr>
        <w:pStyle w:val="Corpodetexto"/>
        <w:numPr>
          <w:ilvl w:val="0"/>
          <w:numId w:val="24"/>
        </w:numPr>
        <w:rPr>
          <w:sz w:val="24"/>
          <w:szCs w:val="24"/>
          <w:lang w:eastAsia="pt-BR"/>
        </w:rPr>
      </w:pPr>
      <w:r w:rsidRPr="00CD6712">
        <w:rPr>
          <w:sz w:val="24"/>
          <w:szCs w:val="24"/>
          <w:lang w:eastAsia="pt-BR"/>
        </w:rPr>
        <w:t>O caso de uso é encerrado.</w:t>
      </w:r>
    </w:p>
    <w:p w:rsidR="00467403" w:rsidRPr="00CD6712" w:rsidRDefault="00467403" w:rsidP="00467403">
      <w:pPr>
        <w:pStyle w:val="Corpodetexto"/>
        <w:ind w:left="0"/>
        <w:rPr>
          <w:sz w:val="24"/>
          <w:szCs w:val="24"/>
          <w:lang w:eastAsia="pt-BR"/>
        </w:rPr>
      </w:pPr>
    </w:p>
    <w:p w:rsidR="00467403" w:rsidRDefault="00467403" w:rsidP="00467403">
      <w:pPr>
        <w:pStyle w:val="Ttulo1"/>
      </w:pPr>
      <w:r>
        <w:t>Fluxos Alternativos</w:t>
      </w:r>
    </w:p>
    <w:p w:rsidR="00467403" w:rsidRPr="005F1C47" w:rsidRDefault="00467403" w:rsidP="00467403"/>
    <w:p w:rsidR="00467403" w:rsidRDefault="00BA3469" w:rsidP="00626E88">
      <w:pPr>
        <w:pStyle w:val="Ttulo2"/>
        <w:numPr>
          <w:ilvl w:val="1"/>
          <w:numId w:val="7"/>
        </w:numPr>
        <w:rPr>
          <w:lang w:eastAsia="pt-BR"/>
        </w:rPr>
      </w:pPr>
      <w:r w:rsidRPr="00C93BEF">
        <w:rPr>
          <w:lang w:eastAsia="pt-BR"/>
        </w:rPr>
        <w:t xml:space="preserve"> </w:t>
      </w:r>
      <w:r w:rsidR="00467403" w:rsidRPr="00C93BEF">
        <w:rPr>
          <w:lang w:eastAsia="pt-BR"/>
        </w:rPr>
        <w:t>[</w:t>
      </w:r>
      <w:r w:rsidR="00467403">
        <w:rPr>
          <w:lang w:eastAsia="pt-BR"/>
        </w:rPr>
        <w:t>FA</w:t>
      </w:r>
      <w:r w:rsidR="00467403" w:rsidRPr="00C93BEF">
        <w:rPr>
          <w:lang w:eastAsia="pt-BR"/>
        </w:rPr>
        <w:t>03]</w:t>
      </w:r>
      <w:r w:rsidR="00467403">
        <w:rPr>
          <w:lang w:eastAsia="pt-BR"/>
        </w:rPr>
        <w:t xml:space="preserve"> – </w:t>
      </w:r>
      <w:r>
        <w:t>Autenticação do usuário</w:t>
      </w:r>
    </w:p>
    <w:p w:rsidR="00467403" w:rsidRPr="0008257E" w:rsidRDefault="00467403" w:rsidP="00467403">
      <w:pPr>
        <w:rPr>
          <w:lang w:eastAsia="pt-BR"/>
        </w:rPr>
      </w:pPr>
    </w:p>
    <w:p w:rsidR="00BA3469" w:rsidRDefault="00467403" w:rsidP="00BA3469">
      <w:pPr>
        <w:pStyle w:val="Ttulo3"/>
        <w:numPr>
          <w:ilvl w:val="0"/>
          <w:numId w:val="0"/>
        </w:numPr>
        <w:ind w:left="720" w:hanging="720"/>
        <w:rPr>
          <w:rFonts w:ascii="Times New Roman" w:hAnsi="Times New Roman"/>
          <w:sz w:val="24"/>
        </w:rPr>
      </w:pPr>
      <w:r>
        <w:rPr>
          <w:lang w:eastAsia="pt-BR"/>
        </w:rPr>
        <w:t xml:space="preserve">              1.   No passo </w:t>
      </w:r>
      <w:proofErr w:type="gramStart"/>
      <w:r w:rsidR="00BA3469">
        <w:rPr>
          <w:rFonts w:ascii="Times New Roman" w:hAnsi="Times New Roman"/>
          <w:sz w:val="24"/>
        </w:rPr>
        <w:t>2</w:t>
      </w:r>
      <w:proofErr w:type="gramEnd"/>
      <w:r w:rsidR="00BA3469">
        <w:rPr>
          <w:rFonts w:ascii="Times New Roman" w:hAnsi="Times New Roman"/>
          <w:sz w:val="24"/>
        </w:rPr>
        <w:t>, caso qualquer um dos dados digitados pelo usuário estejam incorretos, o sistema informará, através de uma mensagem, que os dados digitados estão incorretos e pedirá ao usuário que ele digite novamente seus dados.</w:t>
      </w:r>
    </w:p>
    <w:p w:rsidR="00BA3469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037FC2">
        <w:rPr>
          <w:lang w:eastAsia="pt-BR"/>
        </w:rPr>
        <w:t xml:space="preserve">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 w:rsidR="00BA346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="00BA3469"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="00BA3469"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BA3469" w:rsidRPr="00BA3469" w:rsidRDefault="00BA3469" w:rsidP="00BA3469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</w:p>
    <w:p w:rsidR="00467403" w:rsidRDefault="00467403" w:rsidP="00467403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67403" w:rsidRDefault="00467403" w:rsidP="00467403">
      <w:pPr>
        <w:pStyle w:val="Ttulo2"/>
        <w:rPr>
          <w:lang w:eastAsia="pt-BR"/>
        </w:rPr>
      </w:pPr>
      <w:r>
        <w:rPr>
          <w:lang w:eastAsia="pt-BR"/>
        </w:rPr>
        <w:t>[FA</w:t>
      </w:r>
      <w:r w:rsidR="00437949">
        <w:rPr>
          <w:lang w:eastAsia="pt-BR"/>
        </w:rPr>
        <w:t>02</w:t>
      </w:r>
      <w:r w:rsidRPr="00037FC2">
        <w:rPr>
          <w:lang w:eastAsia="pt-BR"/>
        </w:rPr>
        <w:t>] – Campos Obrigatórios não preenchidos</w:t>
      </w:r>
    </w:p>
    <w:p w:rsidR="00467403" w:rsidRPr="0050030D" w:rsidRDefault="00467403" w:rsidP="00467403">
      <w:pPr>
        <w:rPr>
          <w:lang w:eastAsia="pt-BR"/>
        </w:rPr>
      </w:pPr>
    </w:p>
    <w:p w:rsidR="00467403" w:rsidRPr="005631C9" w:rsidRDefault="00467403" w:rsidP="00626E88">
      <w:pPr>
        <w:pStyle w:val="PargrafodaLista"/>
        <w:numPr>
          <w:ilvl w:val="0"/>
          <w:numId w:val="8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</w:t>
      </w:r>
      <w:r w:rsidR="00BA3469">
        <w:rPr>
          <w:rFonts w:ascii="Arial" w:hAnsi="Arial"/>
          <w:iCs/>
          <w:sz w:val="20"/>
          <w:szCs w:val="20"/>
          <w:lang w:eastAsia="pt-BR"/>
        </w:rPr>
        <w:t xml:space="preserve">dos </w:t>
      </w:r>
      <w:r w:rsidRPr="005631C9">
        <w:rPr>
          <w:rFonts w:ascii="Arial" w:hAnsi="Arial"/>
          <w:iCs/>
          <w:sz w:val="20"/>
          <w:szCs w:val="20"/>
          <w:lang w:eastAsia="pt-BR"/>
        </w:rPr>
        <w:t>campo obrigatório</w:t>
      </w:r>
      <w:r w:rsidR="00BA3469">
        <w:rPr>
          <w:rFonts w:ascii="Arial" w:hAnsi="Arial"/>
          <w:iCs/>
          <w:sz w:val="20"/>
          <w:szCs w:val="20"/>
          <w:lang w:eastAsia="pt-BR"/>
        </w:rPr>
        <w:t>s</w:t>
      </w:r>
      <w:r w:rsidRPr="005631C9">
        <w:rPr>
          <w:rFonts w:ascii="Arial" w:hAnsi="Arial"/>
          <w:iCs/>
          <w:sz w:val="20"/>
          <w:szCs w:val="20"/>
          <w:lang w:eastAsia="pt-BR"/>
        </w:rPr>
        <w:t>, os seguintes passos são executados:</w:t>
      </w:r>
    </w:p>
    <w:p w:rsidR="00467403" w:rsidRPr="00D91593" w:rsidRDefault="00467403" w:rsidP="00467403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67403" w:rsidRPr="00D91593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>O sistema emite uma mensagem de “Campo não preenchido”.</w:t>
      </w:r>
    </w:p>
    <w:p w:rsidR="00467403" w:rsidRDefault="00467403" w:rsidP="00626E88">
      <w:pPr>
        <w:numPr>
          <w:ilvl w:val="1"/>
          <w:numId w:val="2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O sistema retorna para 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67403" w:rsidRPr="005631C9" w:rsidRDefault="00467403" w:rsidP="00467403">
      <w:pPr>
        <w:rPr>
          <w:lang w:eastAsia="pt-BR"/>
        </w:rPr>
      </w:pPr>
    </w:p>
    <w:p w:rsidR="00467403" w:rsidRDefault="00437949" w:rsidP="00467403">
      <w:pPr>
        <w:pStyle w:val="Ttulo2"/>
        <w:rPr>
          <w:lang w:eastAsia="pt-BR"/>
        </w:rPr>
      </w:pPr>
      <w:r>
        <w:rPr>
          <w:lang w:eastAsia="pt-BR"/>
        </w:rPr>
        <w:t xml:space="preserve"> [FA03</w:t>
      </w:r>
      <w:r w:rsidR="00467403">
        <w:rPr>
          <w:lang w:eastAsia="pt-BR"/>
        </w:rPr>
        <w:t>] – Usuário já cadastrado</w:t>
      </w:r>
    </w:p>
    <w:p w:rsidR="00467403" w:rsidRPr="00451894" w:rsidRDefault="00467403" w:rsidP="00467403">
      <w:pPr>
        <w:rPr>
          <w:lang w:eastAsia="pt-BR"/>
        </w:rPr>
      </w:pPr>
    </w:p>
    <w:p w:rsidR="00467403" w:rsidRPr="009A5B52" w:rsidRDefault="00467403" w:rsidP="00626E88">
      <w:pPr>
        <w:pStyle w:val="PargrafodaLista"/>
        <w:numPr>
          <w:ilvl w:val="0"/>
          <w:numId w:val="1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caso o sistema identifique que </w:t>
      </w:r>
      <w:r>
        <w:rPr>
          <w:rFonts w:ascii="Arial" w:hAnsi="Arial"/>
          <w:iCs/>
          <w:sz w:val="20"/>
          <w:szCs w:val="20"/>
          <w:lang w:eastAsia="pt-BR"/>
        </w:rPr>
        <w:t>o usuário já está cadastrado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467403" w:rsidRPr="0008257E" w:rsidRDefault="00467403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exibe uma mensagem indicando o erro.</w:t>
      </w:r>
    </w:p>
    <w:p w:rsidR="00467403" w:rsidRDefault="00467403" w:rsidP="00626E88">
      <w:pPr>
        <w:pStyle w:val="PargrafodaLista"/>
        <w:numPr>
          <w:ilvl w:val="0"/>
          <w:numId w:val="1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467403" w:rsidRPr="007E0AF6" w:rsidRDefault="00467403" w:rsidP="00467403">
      <w:pPr>
        <w:rPr>
          <w:lang w:eastAsia="pt-BR"/>
        </w:rPr>
      </w:pPr>
    </w:p>
    <w:p w:rsidR="00467403" w:rsidRDefault="00467403" w:rsidP="00467403">
      <w:pPr>
        <w:pStyle w:val="Ttulo1"/>
      </w:pPr>
      <w:r>
        <w:t xml:space="preserve">Subfluxos </w:t>
      </w:r>
    </w:p>
    <w:p w:rsidR="00467403" w:rsidRPr="0078431A" w:rsidRDefault="0078431A" w:rsidP="0078431A">
      <w:pPr>
        <w:pStyle w:val="Ttulo3"/>
        <w:numPr>
          <w:ilvl w:val="0"/>
          <w:numId w:val="0"/>
        </w:numPr>
        <w:ind w:left="1152" w:hanging="720"/>
        <w:rPr>
          <w:b/>
          <w:iCs w:val="0"/>
          <w:lang w:val="en-US" w:eastAsia="pt-BR"/>
        </w:rPr>
      </w:pPr>
      <w:r>
        <w:rPr>
          <w:b/>
          <w:iCs w:val="0"/>
          <w:lang w:eastAsia="pt-BR"/>
        </w:rPr>
        <w:t>N</w:t>
      </w:r>
      <w:r>
        <w:rPr>
          <w:b/>
          <w:iCs w:val="0"/>
          <w:lang w:val="en-US" w:eastAsia="pt-BR"/>
        </w:rPr>
        <w:t>/A</w:t>
      </w:r>
    </w:p>
    <w:p w:rsidR="00467403" w:rsidRDefault="00467403" w:rsidP="00467403">
      <w:pPr>
        <w:pStyle w:val="Ttulo1"/>
      </w:pPr>
      <w:r>
        <w:t>Cenários Principais</w:t>
      </w: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</w:pPr>
      <w:r>
        <w:t xml:space="preserve">Cenário </w:t>
      </w:r>
      <w:proofErr w:type="gramStart"/>
      <w:r>
        <w:t>1</w:t>
      </w:r>
      <w:proofErr w:type="gramEnd"/>
      <w:r>
        <w:t xml:space="preserve">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moto taxistas</w:t>
      </w:r>
      <w:r>
        <w:t xml:space="preserve"> com sucesso</w:t>
      </w:r>
    </w:p>
    <w:p w:rsidR="00467403" w:rsidRDefault="00467403" w:rsidP="00626E88">
      <w:pPr>
        <w:pStyle w:val="Corpodetexto"/>
        <w:numPr>
          <w:ilvl w:val="0"/>
          <w:numId w:val="26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467403" w:rsidP="00626E88">
      <w:pPr>
        <w:pStyle w:val="Corpodetexto"/>
        <w:numPr>
          <w:ilvl w:val="0"/>
          <w:numId w:val="26"/>
        </w:numPr>
      </w:pPr>
      <w:r>
        <w:t>Digita seus dados de cadastro pessoal;</w:t>
      </w:r>
    </w:p>
    <w:p w:rsidR="00467403" w:rsidRPr="006F444E" w:rsidRDefault="00467403" w:rsidP="00626E88">
      <w:pPr>
        <w:pStyle w:val="bp"/>
        <w:numPr>
          <w:ilvl w:val="0"/>
          <w:numId w:val="2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="006830A8">
        <w:rPr>
          <w:b/>
          <w:sz w:val="20"/>
        </w:rPr>
        <w:t>Entr</w:t>
      </w:r>
      <w:r w:rsidRPr="0036534E">
        <w:rPr>
          <w:b/>
          <w:sz w:val="20"/>
        </w:rPr>
        <w:t>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Pr="00322419" w:rsidRDefault="00467403" w:rsidP="00626E88">
      <w:pPr>
        <w:pStyle w:val="Corpodetexto"/>
        <w:numPr>
          <w:ilvl w:val="0"/>
          <w:numId w:val="26"/>
        </w:numPr>
      </w:pPr>
      <w:r>
        <w:rPr>
          <w:rFonts w:ascii="Arial" w:hAnsi="Arial"/>
        </w:rPr>
        <w:t xml:space="preserve">O sistema </w:t>
      </w:r>
      <w:r w:rsidRPr="00445133">
        <w:rPr>
          <w:rFonts w:ascii="Arial" w:hAnsi="Arial"/>
        </w:rPr>
        <w:t>Valida os dados</w:t>
      </w:r>
      <w:r w:rsidR="006830A8">
        <w:rPr>
          <w:rFonts w:ascii="Arial" w:hAnsi="Arial"/>
        </w:rPr>
        <w:t xml:space="preserve"> e permite seu acesso ao sistema</w:t>
      </w:r>
      <w:r>
        <w:rPr>
          <w:rFonts w:ascii="Arial" w:hAnsi="Arial"/>
        </w:rPr>
        <w:t>;</w:t>
      </w:r>
    </w:p>
    <w:p w:rsidR="00467403" w:rsidRPr="00322419" w:rsidRDefault="00467403" w:rsidP="00467403">
      <w:pPr>
        <w:pStyle w:val="Corpodetexto"/>
        <w:ind w:left="0"/>
      </w:pPr>
    </w:p>
    <w:p w:rsidR="00467403" w:rsidRDefault="00467403" w:rsidP="00467403">
      <w:pPr>
        <w:pStyle w:val="Ttulo2"/>
        <w:numPr>
          <w:ilvl w:val="1"/>
          <w:numId w:val="1"/>
        </w:numPr>
        <w:tabs>
          <w:tab w:val="num" w:pos="576"/>
        </w:tabs>
        <w:ind w:left="720" w:hanging="720"/>
        <w:rPr>
          <w:lang w:eastAsia="pt-BR"/>
        </w:rPr>
      </w:pPr>
      <w:r>
        <w:t xml:space="preserve">Cenário 2 -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moto taxistas</w:t>
      </w:r>
      <w:r w:rsidR="006830A8">
        <w:t xml:space="preserve"> </w:t>
      </w:r>
      <w:r>
        <w:t xml:space="preserve">- </w:t>
      </w:r>
      <w:r w:rsidR="006830A8">
        <w:t>Autenticação do usuário</w:t>
      </w:r>
    </w:p>
    <w:p w:rsidR="00467403" w:rsidRDefault="00467403" w:rsidP="00626E88">
      <w:pPr>
        <w:pStyle w:val="Corpodetexto"/>
        <w:numPr>
          <w:ilvl w:val="0"/>
          <w:numId w:val="27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6830A8" w:rsidP="00626E88">
      <w:pPr>
        <w:pStyle w:val="Corpodetexto"/>
        <w:numPr>
          <w:ilvl w:val="0"/>
          <w:numId w:val="27"/>
        </w:numPr>
      </w:pPr>
      <w:r>
        <w:lastRenderedPageBreak/>
        <w:t xml:space="preserve">Digita seus dados de Login e </w:t>
      </w:r>
      <w:proofErr w:type="gramStart"/>
      <w:r>
        <w:t>Senha com o campo</w:t>
      </w:r>
      <w:r w:rsidR="00467403">
        <w:t xml:space="preserve"> Invalido</w:t>
      </w:r>
      <w:proofErr w:type="gramEnd"/>
      <w:r w:rsidR="00467403">
        <w:t>;</w:t>
      </w:r>
    </w:p>
    <w:p w:rsidR="00467403" w:rsidRPr="0036534E" w:rsidRDefault="00467403" w:rsidP="00626E88">
      <w:pPr>
        <w:pStyle w:val="bp"/>
        <w:numPr>
          <w:ilvl w:val="0"/>
          <w:numId w:val="2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6830A8">
        <w:rPr>
          <w:b/>
          <w:sz w:val="20"/>
        </w:rPr>
        <w:t>Entr</w:t>
      </w:r>
      <w:r w:rsidRPr="0036534E">
        <w:rPr>
          <w:b/>
          <w:sz w:val="20"/>
        </w:rPr>
        <w:t>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Default="00467403" w:rsidP="00626E88">
      <w:pPr>
        <w:pStyle w:val="Corpodetexto"/>
        <w:numPr>
          <w:ilvl w:val="0"/>
          <w:numId w:val="27"/>
        </w:numPr>
      </w:pPr>
      <w:r>
        <w:t xml:space="preserve">O sistema Informa uma mensagem </w:t>
      </w:r>
      <w:r w:rsidR="006830A8">
        <w:t>“Dados Inválidos</w:t>
      </w:r>
      <w:r>
        <w:t>! D</w:t>
      </w:r>
      <w:r w:rsidR="006830A8">
        <w:t xml:space="preserve">igite </w:t>
      </w:r>
      <w:r>
        <w:t>novamente!”;</w:t>
      </w:r>
    </w:p>
    <w:p w:rsidR="00467403" w:rsidRDefault="004A2644" w:rsidP="00626E88">
      <w:pPr>
        <w:pStyle w:val="Corpodetexto"/>
        <w:numPr>
          <w:ilvl w:val="0"/>
          <w:numId w:val="27"/>
        </w:numPr>
      </w:pPr>
      <w:r>
        <w:t>Volta para a tela de Login</w:t>
      </w:r>
      <w:r w:rsidR="00467403">
        <w:t>.</w:t>
      </w:r>
    </w:p>
    <w:p w:rsidR="00467403" w:rsidRPr="00322419" w:rsidRDefault="00467403" w:rsidP="00467403">
      <w:pPr>
        <w:rPr>
          <w:lang w:eastAsia="pt-BR"/>
        </w:rPr>
      </w:pPr>
    </w:p>
    <w:p w:rsidR="00467403" w:rsidRDefault="00467403" w:rsidP="00467403">
      <w:pPr>
        <w:pStyle w:val="Ttulo2"/>
        <w:tabs>
          <w:tab w:val="num" w:pos="576"/>
        </w:tabs>
        <w:ind w:left="720" w:hanging="720"/>
      </w:pPr>
      <w:r>
        <w:t>Cenário 3 –</w:t>
      </w:r>
      <w:r w:rsidRPr="00AC378B">
        <w:rPr>
          <w:lang w:eastAsia="pt-BR"/>
        </w:rPr>
        <w:t xml:space="preserve">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moto taxistas</w:t>
      </w:r>
      <w:r w:rsidR="006830A8">
        <w:rPr>
          <w:lang w:eastAsia="pt-BR"/>
        </w:rPr>
        <w:t xml:space="preserve"> </w:t>
      </w:r>
      <w:r>
        <w:rPr>
          <w:lang w:eastAsia="pt-BR"/>
        </w:rPr>
        <w:t xml:space="preserve">- </w:t>
      </w:r>
      <w:r w:rsidR="006830A8" w:rsidRPr="00037FC2">
        <w:rPr>
          <w:lang w:eastAsia="pt-BR"/>
        </w:rPr>
        <w:t>Campos Obrigatórios não preenchidos</w:t>
      </w:r>
    </w:p>
    <w:p w:rsidR="00467403" w:rsidRDefault="00467403" w:rsidP="00626E88">
      <w:pPr>
        <w:pStyle w:val="Corpodetexto"/>
        <w:numPr>
          <w:ilvl w:val="0"/>
          <w:numId w:val="28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3D3D3F" w:rsidP="00626E88">
      <w:pPr>
        <w:pStyle w:val="Corpodetexto"/>
        <w:numPr>
          <w:ilvl w:val="0"/>
          <w:numId w:val="28"/>
        </w:numPr>
      </w:pPr>
      <w:r>
        <w:t>Não Digita seus dados</w:t>
      </w:r>
      <w:proofErr w:type="gramStart"/>
      <w:r>
        <w:t xml:space="preserve">  </w:t>
      </w:r>
      <w:proofErr w:type="gramEnd"/>
      <w:r>
        <w:t>de acesso</w:t>
      </w:r>
      <w:r w:rsidR="00467403">
        <w:t>;</w:t>
      </w:r>
    </w:p>
    <w:p w:rsidR="00467403" w:rsidRPr="0036534E" w:rsidRDefault="00467403" w:rsidP="00626E88">
      <w:pPr>
        <w:pStyle w:val="bp"/>
        <w:numPr>
          <w:ilvl w:val="0"/>
          <w:numId w:val="28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3D3D3F">
        <w:rPr>
          <w:b/>
          <w:sz w:val="20"/>
        </w:rPr>
        <w:t>Entr</w:t>
      </w:r>
      <w:r w:rsidRPr="0036534E">
        <w:rPr>
          <w:b/>
          <w:sz w:val="20"/>
        </w:rPr>
        <w:t>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Default="00467403" w:rsidP="00626E88">
      <w:pPr>
        <w:pStyle w:val="Corpodetexto"/>
        <w:numPr>
          <w:ilvl w:val="0"/>
          <w:numId w:val="28"/>
        </w:numPr>
      </w:pPr>
      <w:r>
        <w:t xml:space="preserve">O </w:t>
      </w:r>
      <w:r w:rsidR="003D3D3F">
        <w:t xml:space="preserve">sistema Informa uma mensagem “Login e </w:t>
      </w:r>
      <w:proofErr w:type="gramStart"/>
      <w:r w:rsidR="003D3D3F">
        <w:t>Senha Obrigatório</w:t>
      </w:r>
      <w:proofErr w:type="gramEnd"/>
      <w:r w:rsidR="003D3D3F">
        <w:t>! Digite</w:t>
      </w:r>
      <w:r>
        <w:t xml:space="preserve"> novamente!”;</w:t>
      </w:r>
    </w:p>
    <w:p w:rsidR="00467403" w:rsidRDefault="003D3D3F" w:rsidP="00626E88">
      <w:pPr>
        <w:pStyle w:val="Corpodetexto"/>
        <w:numPr>
          <w:ilvl w:val="0"/>
          <w:numId w:val="28"/>
        </w:numPr>
      </w:pPr>
      <w:r>
        <w:t>Volta para a tela de Login</w:t>
      </w:r>
      <w:r w:rsidR="00467403">
        <w:t>.</w:t>
      </w:r>
    </w:p>
    <w:p w:rsidR="00467403" w:rsidRDefault="00467403" w:rsidP="00467403">
      <w:pPr>
        <w:pStyle w:val="Corpodetexto"/>
      </w:pPr>
    </w:p>
    <w:p w:rsidR="00467403" w:rsidRDefault="00467403" w:rsidP="00467403">
      <w:pPr>
        <w:pStyle w:val="Ttulo2"/>
        <w:tabs>
          <w:tab w:val="num" w:pos="576"/>
        </w:tabs>
        <w:ind w:left="720" w:hanging="720"/>
      </w:pPr>
      <w:r>
        <w:rPr>
          <w:lang w:eastAsia="pt-BR"/>
        </w:rPr>
        <w:t xml:space="preserve">Cenário 4 - </w:t>
      </w:r>
      <w:r w:rsidR="006830A8" w:rsidRPr="00467403">
        <w:t>Realizar</w:t>
      </w:r>
      <w:r w:rsidR="006830A8">
        <w:rPr>
          <w:rFonts w:ascii="Times" w:hAnsi="Times"/>
          <w:color w:val="0000FF"/>
        </w:rPr>
        <w:t xml:space="preserve"> </w:t>
      </w:r>
      <w:r w:rsidR="006830A8" w:rsidRPr="00467403">
        <w:t>Login</w:t>
      </w:r>
      <w:r w:rsidR="006830A8" w:rsidRPr="001F42B5">
        <w:t xml:space="preserve"> moto taxistas</w:t>
      </w:r>
      <w:r w:rsidR="006830A8">
        <w:rPr>
          <w:lang w:eastAsia="pt-BR"/>
        </w:rPr>
        <w:t xml:space="preserve"> </w:t>
      </w:r>
      <w:r>
        <w:rPr>
          <w:lang w:eastAsia="pt-BR"/>
        </w:rPr>
        <w:t xml:space="preserve">– </w:t>
      </w:r>
      <w:r w:rsidR="006830A8">
        <w:rPr>
          <w:lang w:eastAsia="pt-BR"/>
        </w:rPr>
        <w:t>Usuário já cadastrado</w:t>
      </w:r>
    </w:p>
    <w:p w:rsidR="00467403" w:rsidRDefault="00467403" w:rsidP="00626E88">
      <w:pPr>
        <w:pStyle w:val="Corpodetexto"/>
        <w:numPr>
          <w:ilvl w:val="0"/>
          <w:numId w:val="29"/>
        </w:numPr>
      </w:pPr>
      <w:r>
        <w:t xml:space="preserve">Usuário entra na tela principal do sistema </w:t>
      </w:r>
      <w:proofErr w:type="gramStart"/>
      <w:r>
        <w:t>MotoTaxiJÁ</w:t>
      </w:r>
      <w:proofErr w:type="gramEnd"/>
      <w:r>
        <w:t>;</w:t>
      </w:r>
    </w:p>
    <w:p w:rsidR="00467403" w:rsidRDefault="00467403" w:rsidP="00626E88">
      <w:pPr>
        <w:pStyle w:val="Corpodetexto"/>
        <w:numPr>
          <w:ilvl w:val="0"/>
          <w:numId w:val="29"/>
        </w:numPr>
      </w:pPr>
      <w:r>
        <w:t>Digit</w:t>
      </w:r>
      <w:r w:rsidR="00F6397B">
        <w:t>a seus dados de acesso</w:t>
      </w:r>
      <w:r>
        <w:t>;</w:t>
      </w:r>
    </w:p>
    <w:p w:rsidR="00467403" w:rsidRPr="0036534E" w:rsidRDefault="00467403" w:rsidP="00626E88">
      <w:pPr>
        <w:pStyle w:val="bp"/>
        <w:numPr>
          <w:ilvl w:val="0"/>
          <w:numId w:val="29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F6397B">
        <w:rPr>
          <w:b/>
          <w:sz w:val="20"/>
        </w:rPr>
        <w:t>Entr</w:t>
      </w:r>
      <w:r w:rsidRPr="0036534E">
        <w:rPr>
          <w:b/>
          <w:sz w:val="20"/>
        </w:rPr>
        <w:t>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467403" w:rsidRDefault="00467403" w:rsidP="00626E88">
      <w:pPr>
        <w:pStyle w:val="Corpodetexto"/>
        <w:numPr>
          <w:ilvl w:val="0"/>
          <w:numId w:val="29"/>
        </w:numPr>
      </w:pPr>
      <w:r>
        <w:t>O sistema Informa uma mensagem “</w:t>
      </w:r>
      <w:r w:rsidR="00F6397B">
        <w:t>Usuário já cadastrado! Digite seus dados</w:t>
      </w:r>
      <w:r>
        <w:t xml:space="preserve"> novamente!”;</w:t>
      </w:r>
    </w:p>
    <w:p w:rsidR="00467403" w:rsidRDefault="00F6397B" w:rsidP="00626E88">
      <w:pPr>
        <w:pStyle w:val="Corpodetexto"/>
        <w:numPr>
          <w:ilvl w:val="0"/>
          <w:numId w:val="29"/>
        </w:numPr>
      </w:pPr>
      <w:r>
        <w:t>Volta para a tela de Login</w:t>
      </w:r>
      <w:bookmarkStart w:id="0" w:name="_GoBack"/>
      <w:bookmarkEnd w:id="0"/>
      <w:r w:rsidR="00467403">
        <w:t>.</w:t>
      </w:r>
    </w:p>
    <w:p w:rsidR="00467403" w:rsidRDefault="00467403" w:rsidP="00467403">
      <w:pPr>
        <w:pStyle w:val="Corpodetexto"/>
        <w:ind w:left="0"/>
      </w:pPr>
    </w:p>
    <w:p w:rsidR="006830A8" w:rsidRDefault="006830A8" w:rsidP="006830A8">
      <w:pPr>
        <w:pStyle w:val="Ttulo1"/>
      </w:pPr>
      <w:r>
        <w:t>Pós-condições</w:t>
      </w:r>
    </w:p>
    <w:p w:rsidR="006830A8" w:rsidRPr="00613913" w:rsidRDefault="006830A8" w:rsidP="006830A8">
      <w:pPr>
        <w:pStyle w:val="Ttulo2"/>
        <w:rPr>
          <w:rFonts w:ascii="Times New Roman" w:hAnsi="Times New Roman"/>
          <w:b w:val="0"/>
          <w:sz w:val="24"/>
          <w:szCs w:val="24"/>
          <w:lang w:eastAsia="pt-BR"/>
        </w:rPr>
      </w:pPr>
      <w:r w:rsidRPr="006830A8">
        <w:rPr>
          <w:rFonts w:ascii="Times New Roman" w:hAnsi="Times New Roman"/>
          <w:b w:val="0"/>
          <w:sz w:val="24"/>
          <w:szCs w:val="24"/>
          <w:lang w:eastAsia="pt-BR"/>
        </w:rPr>
        <w:t>Moto taxista</w:t>
      </w:r>
      <w:r w:rsidRPr="00613913">
        <w:rPr>
          <w:rFonts w:ascii="Times New Roman" w:hAnsi="Times New Roman"/>
          <w:b w:val="0"/>
          <w:sz w:val="24"/>
          <w:szCs w:val="24"/>
          <w:lang w:eastAsia="pt-BR"/>
        </w:rPr>
        <w:t xml:space="preserve"> </w:t>
      </w:r>
      <w:r w:rsidRPr="006830A8">
        <w:rPr>
          <w:rFonts w:ascii="Times New Roman" w:hAnsi="Times New Roman"/>
          <w:b w:val="0"/>
          <w:sz w:val="24"/>
          <w:szCs w:val="24"/>
          <w:lang w:eastAsia="pt-BR"/>
        </w:rPr>
        <w:t>habilitado a usar o sistema.</w:t>
      </w:r>
    </w:p>
    <w:p w:rsidR="006830A8" w:rsidRPr="00CE3EED" w:rsidRDefault="006830A8" w:rsidP="006830A8"/>
    <w:p w:rsidR="006830A8" w:rsidRDefault="006830A8" w:rsidP="006830A8">
      <w:pPr>
        <w:pStyle w:val="Ttulo1"/>
      </w:pPr>
      <w:r>
        <w:t>Requisitos Adicionais</w:t>
      </w:r>
    </w:p>
    <w:p w:rsidR="006830A8" w:rsidRDefault="006830A8" w:rsidP="006830A8">
      <w:pPr>
        <w:pStyle w:val="Corpodetexto"/>
      </w:pPr>
      <w:r>
        <w:t>N/A</w:t>
      </w:r>
    </w:p>
    <w:p w:rsidR="00467403" w:rsidRDefault="00467403">
      <w:pPr>
        <w:pStyle w:val="Corpodetexto"/>
      </w:pP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E88" w:rsidRDefault="00626E88">
      <w:r>
        <w:separator/>
      </w:r>
    </w:p>
  </w:endnote>
  <w:endnote w:type="continuationSeparator" w:id="0">
    <w:p w:rsidR="00626E88" w:rsidRDefault="0062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6397B">
            <w:rPr>
              <w:rStyle w:val="Nmerodepgina"/>
              <w:noProof/>
              <w:sz w:val="20"/>
            </w:rPr>
            <w:t>7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6397B">
            <w:rPr>
              <w:rStyle w:val="Nmerodepgina"/>
              <w:noProof/>
              <w:sz w:val="20"/>
              <w:szCs w:val="20"/>
            </w:rPr>
            <w:t>7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E88" w:rsidRDefault="00626E88">
      <w:r>
        <w:separator/>
      </w:r>
    </w:p>
  </w:footnote>
  <w:footnote w:type="continuationSeparator" w:id="0">
    <w:p w:rsidR="00626E88" w:rsidRDefault="00626E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F42B5" w:rsidP="003C6BB0">
          <w:pPr>
            <w:rPr>
              <w:sz w:val="20"/>
            </w:rPr>
          </w:pPr>
          <w:r>
            <w:rPr>
              <w:sz w:val="20"/>
            </w:rPr>
            <w:t>MotoTaxiJÁ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1F42B5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1F42B5">
            <w:rPr>
              <w:sz w:val="20"/>
            </w:rPr>
            <w:t>Cadastro de moto taxistas</w:t>
          </w:r>
        </w:p>
      </w:tc>
      <w:tc>
        <w:tcPr>
          <w:tcW w:w="2369" w:type="dxa"/>
        </w:tcPr>
        <w:p w:rsidR="00285ED7" w:rsidRDefault="00285ED7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1F42B5">
            <w:rPr>
              <w:sz w:val="20"/>
            </w:rPr>
            <w:t xml:space="preserve"> Data:  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8E40F23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0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01C2BB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8CE3CD9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1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0F43F9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BD37CDA"/>
    <w:multiLevelType w:val="hybridMultilevel"/>
    <w:tmpl w:val="5C1E5E22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D303D13"/>
    <w:multiLevelType w:val="multilevel"/>
    <w:tmpl w:val="2A12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7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8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347938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25"/>
  </w:num>
  <w:num w:numId="4">
    <w:abstractNumId w:val="14"/>
  </w:num>
  <w:num w:numId="5">
    <w:abstractNumId w:val="23"/>
  </w:num>
  <w:num w:numId="6">
    <w:abstractNumId w:val="2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9"/>
  </w:num>
  <w:num w:numId="10">
    <w:abstractNumId w:val="5"/>
  </w:num>
  <w:num w:numId="11">
    <w:abstractNumId w:val="9"/>
  </w:num>
  <w:num w:numId="12">
    <w:abstractNumId w:val="22"/>
  </w:num>
  <w:num w:numId="13">
    <w:abstractNumId w:val="7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9"/>
  </w:num>
  <w:num w:numId="19">
    <w:abstractNumId w:val="12"/>
  </w:num>
  <w:num w:numId="20">
    <w:abstractNumId w:val="13"/>
  </w:num>
  <w:num w:numId="21">
    <w:abstractNumId w:val="28"/>
  </w:num>
  <w:num w:numId="22">
    <w:abstractNumId w:val="6"/>
  </w:num>
  <w:num w:numId="23">
    <w:abstractNumId w:val="27"/>
  </w:num>
  <w:num w:numId="24">
    <w:abstractNumId w:val="20"/>
  </w:num>
  <w:num w:numId="25">
    <w:abstractNumId w:val="26"/>
  </w:num>
  <w:num w:numId="26">
    <w:abstractNumId w:val="18"/>
  </w:num>
  <w:num w:numId="27">
    <w:abstractNumId w:val="24"/>
  </w:num>
  <w:num w:numId="28">
    <w:abstractNumId w:val="30"/>
  </w:num>
  <w:num w:numId="29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E3"/>
    <w:rsid w:val="000100F6"/>
    <w:rsid w:val="00037FC2"/>
    <w:rsid w:val="00061AE1"/>
    <w:rsid w:val="0008257E"/>
    <w:rsid w:val="00095C1A"/>
    <w:rsid w:val="000C3965"/>
    <w:rsid w:val="000D2B49"/>
    <w:rsid w:val="000E66C2"/>
    <w:rsid w:val="000F27DF"/>
    <w:rsid w:val="001029AA"/>
    <w:rsid w:val="0017365B"/>
    <w:rsid w:val="001F42B5"/>
    <w:rsid w:val="00277D37"/>
    <w:rsid w:val="00285ED7"/>
    <w:rsid w:val="00291CC9"/>
    <w:rsid w:val="002D7CCA"/>
    <w:rsid w:val="00304173"/>
    <w:rsid w:val="00321EBD"/>
    <w:rsid w:val="00322419"/>
    <w:rsid w:val="00346C9A"/>
    <w:rsid w:val="0036534E"/>
    <w:rsid w:val="003C0FD7"/>
    <w:rsid w:val="003C6BB0"/>
    <w:rsid w:val="003D3D3F"/>
    <w:rsid w:val="003E2891"/>
    <w:rsid w:val="00400E80"/>
    <w:rsid w:val="004103EE"/>
    <w:rsid w:val="00413F3E"/>
    <w:rsid w:val="00437949"/>
    <w:rsid w:val="0045156F"/>
    <w:rsid w:val="00451894"/>
    <w:rsid w:val="00467403"/>
    <w:rsid w:val="00495F30"/>
    <w:rsid w:val="004A2644"/>
    <w:rsid w:val="004A506C"/>
    <w:rsid w:val="0050030D"/>
    <w:rsid w:val="00514BE0"/>
    <w:rsid w:val="00560C2F"/>
    <w:rsid w:val="005631C9"/>
    <w:rsid w:val="005A2E3F"/>
    <w:rsid w:val="005B1A9E"/>
    <w:rsid w:val="005C17E2"/>
    <w:rsid w:val="005F1C47"/>
    <w:rsid w:val="00613913"/>
    <w:rsid w:val="00626E88"/>
    <w:rsid w:val="00634D0A"/>
    <w:rsid w:val="006817F1"/>
    <w:rsid w:val="006830A8"/>
    <w:rsid w:val="0068604F"/>
    <w:rsid w:val="006E732A"/>
    <w:rsid w:val="006F444E"/>
    <w:rsid w:val="00761809"/>
    <w:rsid w:val="00766098"/>
    <w:rsid w:val="0078431A"/>
    <w:rsid w:val="00795F59"/>
    <w:rsid w:val="007D2689"/>
    <w:rsid w:val="007E0318"/>
    <w:rsid w:val="007E0AF6"/>
    <w:rsid w:val="00801361"/>
    <w:rsid w:val="0085037D"/>
    <w:rsid w:val="00863595"/>
    <w:rsid w:val="0088329D"/>
    <w:rsid w:val="008F61E3"/>
    <w:rsid w:val="0092630B"/>
    <w:rsid w:val="00942711"/>
    <w:rsid w:val="00970BFE"/>
    <w:rsid w:val="00994D75"/>
    <w:rsid w:val="009A5B52"/>
    <w:rsid w:val="009D468B"/>
    <w:rsid w:val="00A142C2"/>
    <w:rsid w:val="00A33814"/>
    <w:rsid w:val="00A66ACB"/>
    <w:rsid w:val="00A94E83"/>
    <w:rsid w:val="00AA777D"/>
    <w:rsid w:val="00AB5DAD"/>
    <w:rsid w:val="00AC378B"/>
    <w:rsid w:val="00B0300F"/>
    <w:rsid w:val="00B304AF"/>
    <w:rsid w:val="00B34F81"/>
    <w:rsid w:val="00B9279E"/>
    <w:rsid w:val="00BA3469"/>
    <w:rsid w:val="00BA4891"/>
    <w:rsid w:val="00BF1C1B"/>
    <w:rsid w:val="00BF3758"/>
    <w:rsid w:val="00C04AE6"/>
    <w:rsid w:val="00C93BEF"/>
    <w:rsid w:val="00CA1737"/>
    <w:rsid w:val="00CC6167"/>
    <w:rsid w:val="00CC69CA"/>
    <w:rsid w:val="00CD5869"/>
    <w:rsid w:val="00CD6712"/>
    <w:rsid w:val="00CE3EED"/>
    <w:rsid w:val="00D10748"/>
    <w:rsid w:val="00D15CDF"/>
    <w:rsid w:val="00D5168D"/>
    <w:rsid w:val="00D555DF"/>
    <w:rsid w:val="00D76E08"/>
    <w:rsid w:val="00D91593"/>
    <w:rsid w:val="00DD58FE"/>
    <w:rsid w:val="00DE18FE"/>
    <w:rsid w:val="00E04E7B"/>
    <w:rsid w:val="00E05060"/>
    <w:rsid w:val="00E13E98"/>
    <w:rsid w:val="00E51582"/>
    <w:rsid w:val="00E93F53"/>
    <w:rsid w:val="00E95E20"/>
    <w:rsid w:val="00E96DBA"/>
    <w:rsid w:val="00EB02F2"/>
    <w:rsid w:val="00EB587C"/>
    <w:rsid w:val="00EC1E3A"/>
    <w:rsid w:val="00F25F62"/>
    <w:rsid w:val="00F6368D"/>
    <w:rsid w:val="00F6397B"/>
    <w:rsid w:val="00F63E63"/>
    <w:rsid w:val="00F85F34"/>
    <w:rsid w:val="00F97D8C"/>
    <w:rsid w:val="00FA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paragraph" w:customStyle="1" w:styleId="bp">
    <w:name w:val="bp"/>
    <w:basedOn w:val="Normal"/>
    <w:rsid w:val="00F97D8C"/>
    <w:pPr>
      <w:spacing w:before="80" w:after="8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644</TotalTime>
  <Pages>7</Pages>
  <Words>1474</Words>
  <Characters>7960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josimarpc</cp:lastModifiedBy>
  <cp:revision>78</cp:revision>
  <cp:lastPrinted>2013-10-01T18:39:00Z</cp:lastPrinted>
  <dcterms:created xsi:type="dcterms:W3CDTF">2013-10-01T12:13:00Z</dcterms:created>
  <dcterms:modified xsi:type="dcterms:W3CDTF">2013-11-27T18:51:00Z</dcterms:modified>
</cp:coreProperties>
</file>